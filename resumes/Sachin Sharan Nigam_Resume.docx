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E6D" w:rsidRDefault="00777E6D" w:rsidP="00777E6D">
      <w:pPr>
        <w:spacing w:after="0" w:line="240" w:lineRule="auto"/>
        <w:jc w:val="center"/>
        <w:rPr>
          <w:rFonts w:ascii="Verdana" w:hAnsi="Verdana"/>
          <w:b/>
          <w:sz w:val="28"/>
          <w:szCs w:val="28"/>
          <w:u w:val="single"/>
          <w:lang w:val="en-GB"/>
        </w:rPr>
      </w:pPr>
      <w:r>
        <w:rPr>
          <w:rFonts w:ascii="Verdana" w:hAnsi="Verdana"/>
          <w:b/>
          <w:sz w:val="28"/>
          <w:szCs w:val="28"/>
          <w:u w:val="single"/>
          <w:lang w:val="en-GB"/>
        </w:rPr>
        <w:t>Sachin Sharan Nigam</w:t>
      </w:r>
    </w:p>
    <w:p w:rsidR="00777E6D" w:rsidRDefault="00777E6D" w:rsidP="00777E6D">
      <w:pPr>
        <w:spacing w:after="0" w:line="240" w:lineRule="exact"/>
        <w:jc w:val="center"/>
        <w:rPr>
          <w:rFonts w:ascii="Verdana" w:hAnsi="Verdana"/>
          <w:b/>
          <w:sz w:val="17"/>
          <w:szCs w:val="17"/>
          <w:lang w:val="en-GB"/>
        </w:rPr>
      </w:pPr>
    </w:p>
    <w:p w:rsidR="00777E6D" w:rsidRDefault="00777E6D" w:rsidP="00777E6D">
      <w:pPr>
        <w:spacing w:after="0" w:line="240" w:lineRule="exact"/>
        <w:jc w:val="center"/>
        <w:rPr>
          <w:rFonts w:ascii="Verdana" w:hAnsi="Verdana" w:cs="Arial"/>
          <w:bCs/>
          <w:sz w:val="17"/>
          <w:szCs w:val="17"/>
        </w:rPr>
      </w:pPr>
      <w:r>
        <w:rPr>
          <w:rFonts w:ascii="Verdana" w:hAnsi="Verdana"/>
          <w:b/>
          <w:sz w:val="17"/>
          <w:szCs w:val="17"/>
          <w:lang w:val="en-GB"/>
        </w:rPr>
        <w:t>E-Mail:</w:t>
      </w:r>
      <w:r>
        <w:rPr>
          <w:rFonts w:ascii="Verdana" w:hAnsi="Verdana"/>
          <w:sz w:val="17"/>
          <w:szCs w:val="17"/>
          <w:lang w:val="en-GB"/>
        </w:rPr>
        <w:t xml:space="preserve"> </w:t>
      </w:r>
      <w:r>
        <w:rPr>
          <w:rFonts w:ascii="Verdana" w:hAnsi="Verdana" w:cs="Arial"/>
          <w:bCs/>
          <w:sz w:val="17"/>
          <w:szCs w:val="17"/>
        </w:rPr>
        <w:t>nigam.sachin001@gmail.com</w:t>
      </w:r>
    </w:p>
    <w:p w:rsidR="00777E6D" w:rsidRDefault="00777E6D" w:rsidP="00777E6D">
      <w:pPr>
        <w:pBdr>
          <w:bottom w:val="double" w:sz="1" w:space="1" w:color="000000"/>
        </w:pBdr>
        <w:spacing w:after="0" w:line="240" w:lineRule="exact"/>
        <w:jc w:val="center"/>
        <w:rPr>
          <w:rFonts w:ascii="Verdana" w:hAnsi="Verdana" w:cs="Arial"/>
          <w:bCs/>
          <w:sz w:val="17"/>
          <w:szCs w:val="17"/>
        </w:rPr>
      </w:pPr>
      <w:r>
        <w:rPr>
          <w:rFonts w:ascii="Verdana" w:hAnsi="Verdana"/>
          <w:b/>
          <w:sz w:val="17"/>
          <w:szCs w:val="17"/>
          <w:lang w:val="en-GB"/>
        </w:rPr>
        <w:t>Contact:</w:t>
      </w:r>
      <w:r>
        <w:rPr>
          <w:rFonts w:ascii="Verdana" w:hAnsi="Verdana"/>
          <w:sz w:val="17"/>
          <w:szCs w:val="17"/>
          <w:lang w:val="en-GB"/>
        </w:rPr>
        <w:t xml:space="preserve"> +91-</w:t>
      </w:r>
      <w:r w:rsidR="002019EF">
        <w:rPr>
          <w:rFonts w:ascii="Verdana" w:hAnsi="Verdana" w:cs="Arial"/>
          <w:bCs/>
          <w:sz w:val="17"/>
          <w:szCs w:val="17"/>
        </w:rPr>
        <w:t>9901593982</w:t>
      </w:r>
    </w:p>
    <w:p w:rsidR="00777E6D" w:rsidRDefault="00777E6D" w:rsidP="00777E6D">
      <w:pPr>
        <w:spacing w:after="0" w:line="240" w:lineRule="auto"/>
        <w:jc w:val="center"/>
        <w:rPr>
          <w:rFonts w:ascii="Verdana" w:hAnsi="Verdana"/>
          <w:sz w:val="17"/>
          <w:szCs w:val="17"/>
          <w:lang w:val="en-GB"/>
        </w:rPr>
      </w:pPr>
    </w:p>
    <w:p w:rsidR="00777E6D" w:rsidRPr="002D66FC" w:rsidRDefault="00777E6D" w:rsidP="00777E6D">
      <w:pPr>
        <w:spacing w:before="120" w:after="0" w:line="240" w:lineRule="auto"/>
        <w:jc w:val="both"/>
        <w:rPr>
          <w:rFonts w:ascii="Verdana" w:hAnsi="Verdana"/>
          <w:sz w:val="17"/>
          <w:szCs w:val="17"/>
          <w:lang w:val="en-GB"/>
        </w:rPr>
      </w:pPr>
      <w:r w:rsidRPr="002D66FC">
        <w:rPr>
          <w:rFonts w:ascii="Verdana" w:hAnsi="Verdana"/>
          <w:sz w:val="17"/>
          <w:szCs w:val="17"/>
          <w:lang w:val="en-GB"/>
        </w:rPr>
        <w:t>To take challenging roles on Software Development and give an efficient and effective solution that would help the organization to achieve the best solution in business which would increase its productivity in market.</w:t>
      </w:r>
    </w:p>
    <w:p w:rsidR="00777E6D" w:rsidRDefault="00777E6D" w:rsidP="00777E6D">
      <w:pPr>
        <w:pBdr>
          <w:bottom w:val="double" w:sz="1" w:space="1" w:color="000000"/>
        </w:pBdr>
        <w:jc w:val="right"/>
        <w:rPr>
          <w:rFonts w:ascii="Verdana" w:hAnsi="Verdana"/>
          <w:sz w:val="17"/>
          <w:szCs w:val="17"/>
          <w:lang w:val="en-GB"/>
        </w:rPr>
      </w:pPr>
    </w:p>
    <w:p w:rsidR="00777E6D" w:rsidRDefault="00777E6D" w:rsidP="00777E6D">
      <w:pPr>
        <w:pBdr>
          <w:top w:val="single" w:sz="8" w:space="1" w:color="000000"/>
          <w:left w:val="single" w:sz="8" w:space="4" w:color="000000"/>
          <w:bottom w:val="single" w:sz="8" w:space="1" w:color="000000"/>
          <w:right w:val="single" w:sz="8" w:space="4" w:color="000000"/>
        </w:pBdr>
        <w:shd w:val="clear" w:color="auto" w:fill="E6E6E6"/>
        <w:spacing w:after="0" w:line="240" w:lineRule="auto"/>
        <w:jc w:val="center"/>
        <w:rPr>
          <w:rFonts w:ascii="Verdana" w:hAnsi="Verdana"/>
          <w:b/>
          <w:sz w:val="17"/>
          <w:szCs w:val="17"/>
          <w:lang w:val="en-GB"/>
        </w:rPr>
      </w:pPr>
      <w:r>
        <w:rPr>
          <w:rFonts w:ascii="Verdana" w:hAnsi="Verdana"/>
          <w:b/>
          <w:sz w:val="17"/>
          <w:szCs w:val="17"/>
          <w:lang w:val="en-GB"/>
        </w:rPr>
        <w:t>PROFESSIONAL SNAPSHOT</w:t>
      </w:r>
    </w:p>
    <w:p w:rsidR="00777E6D" w:rsidRPr="005E2199" w:rsidRDefault="00777E6D" w:rsidP="00777E6D">
      <w:pPr>
        <w:numPr>
          <w:ilvl w:val="0"/>
          <w:numId w:val="2"/>
        </w:numPr>
        <w:suppressAutoHyphens w:val="0"/>
        <w:spacing w:before="80" w:after="0" w:line="240" w:lineRule="auto"/>
        <w:jc w:val="both"/>
        <w:rPr>
          <w:rFonts w:ascii="Verdana" w:hAnsi="Verdana"/>
          <w:sz w:val="17"/>
          <w:szCs w:val="17"/>
        </w:rPr>
      </w:pPr>
      <w:r w:rsidRPr="004C793A">
        <w:rPr>
          <w:rFonts w:ascii="Verdana" w:hAnsi="Verdana"/>
          <w:sz w:val="17"/>
          <w:szCs w:val="17"/>
        </w:rPr>
        <w:t xml:space="preserve">A result oriented professional </w:t>
      </w:r>
      <w:r w:rsidR="00534D61">
        <w:rPr>
          <w:rFonts w:ascii="Verdana" w:hAnsi="Verdana"/>
          <w:sz w:val="17"/>
          <w:szCs w:val="17"/>
        </w:rPr>
        <w:t>approximate</w:t>
      </w:r>
      <w:r w:rsidR="007A57E5">
        <w:rPr>
          <w:rFonts w:ascii="Verdana" w:hAnsi="Verdana"/>
          <w:sz w:val="17"/>
          <w:szCs w:val="17"/>
        </w:rPr>
        <w:t xml:space="preserve"> </w:t>
      </w:r>
      <w:r w:rsidR="00534D61" w:rsidRPr="00534D61">
        <w:rPr>
          <w:rFonts w:ascii="Verdana" w:hAnsi="Verdana"/>
          <w:b/>
          <w:sz w:val="17"/>
          <w:szCs w:val="17"/>
        </w:rPr>
        <w:t>3</w:t>
      </w:r>
      <w:r w:rsidR="00534D61">
        <w:rPr>
          <w:rFonts w:ascii="Verdana" w:hAnsi="Verdana"/>
          <w:b/>
          <w:sz w:val="17"/>
          <w:szCs w:val="17"/>
        </w:rPr>
        <w:t>-</w:t>
      </w:r>
      <w:r w:rsidRPr="00F35297">
        <w:rPr>
          <w:rFonts w:ascii="Verdana" w:hAnsi="Verdana"/>
          <w:b/>
          <w:sz w:val="17"/>
          <w:szCs w:val="17"/>
        </w:rPr>
        <w:t>year</w:t>
      </w:r>
      <w:r>
        <w:rPr>
          <w:rFonts w:ascii="Verdana" w:hAnsi="Verdana"/>
          <w:b/>
          <w:sz w:val="17"/>
          <w:szCs w:val="17"/>
        </w:rPr>
        <w:t>s</w:t>
      </w:r>
      <w:r>
        <w:rPr>
          <w:rFonts w:ascii="Verdana" w:hAnsi="Verdana"/>
          <w:sz w:val="17"/>
          <w:szCs w:val="17"/>
        </w:rPr>
        <w:t xml:space="preserve"> </w:t>
      </w:r>
      <w:r w:rsidRPr="004C793A">
        <w:rPr>
          <w:rFonts w:ascii="Verdana" w:hAnsi="Verdana"/>
          <w:sz w:val="17"/>
          <w:szCs w:val="17"/>
        </w:rPr>
        <w:t xml:space="preserve">of comprehensive </w:t>
      </w:r>
      <w:r>
        <w:rPr>
          <w:rFonts w:ascii="Verdana" w:hAnsi="Verdana"/>
          <w:sz w:val="17"/>
          <w:szCs w:val="17"/>
        </w:rPr>
        <w:t xml:space="preserve">IT </w:t>
      </w:r>
      <w:r w:rsidRPr="004C793A">
        <w:rPr>
          <w:rFonts w:ascii="Verdana" w:hAnsi="Verdana"/>
          <w:sz w:val="17"/>
          <w:szCs w:val="17"/>
        </w:rPr>
        <w:t xml:space="preserve">experience in </w:t>
      </w:r>
      <w:r>
        <w:rPr>
          <w:rFonts w:ascii="Verdana" w:hAnsi="Verdana"/>
          <w:sz w:val="17"/>
          <w:szCs w:val="17"/>
        </w:rPr>
        <w:t>developing the user interface using various APIs.</w:t>
      </w:r>
    </w:p>
    <w:p w:rsidR="00615E8A" w:rsidRDefault="00777E6D" w:rsidP="00615E8A">
      <w:pPr>
        <w:numPr>
          <w:ilvl w:val="0"/>
          <w:numId w:val="2"/>
        </w:numPr>
        <w:tabs>
          <w:tab w:val="left" w:pos="360"/>
        </w:tabs>
        <w:spacing w:before="120" w:after="0" w:line="240" w:lineRule="auto"/>
        <w:jc w:val="both"/>
        <w:rPr>
          <w:rFonts w:ascii="Verdana" w:hAnsi="Verdana"/>
          <w:sz w:val="17"/>
          <w:szCs w:val="17"/>
          <w:lang w:val="en-GB"/>
        </w:rPr>
      </w:pPr>
      <w:r w:rsidRPr="004C793A">
        <w:rPr>
          <w:rFonts w:ascii="Verdana" w:hAnsi="Verdana"/>
          <w:sz w:val="17"/>
          <w:szCs w:val="17"/>
        </w:rPr>
        <w:t xml:space="preserve">Presently associated with </w:t>
      </w:r>
      <w:r>
        <w:rPr>
          <w:rFonts w:ascii="Verdana" w:hAnsi="Verdana"/>
          <w:b/>
          <w:sz w:val="17"/>
          <w:szCs w:val="17"/>
        </w:rPr>
        <w:t xml:space="preserve">CAPGEMINI India </w:t>
      </w:r>
      <w:r w:rsidR="00553A9A">
        <w:rPr>
          <w:rFonts w:ascii="Verdana" w:hAnsi="Verdana"/>
          <w:b/>
          <w:sz w:val="17"/>
          <w:szCs w:val="17"/>
        </w:rPr>
        <w:t>P</w:t>
      </w:r>
      <w:r>
        <w:rPr>
          <w:rFonts w:ascii="Verdana" w:hAnsi="Verdana"/>
          <w:b/>
          <w:sz w:val="17"/>
          <w:szCs w:val="17"/>
        </w:rPr>
        <w:t>vt ltd</w:t>
      </w:r>
      <w:r w:rsidRPr="004C793A">
        <w:rPr>
          <w:rFonts w:ascii="Verdana" w:hAnsi="Verdana"/>
          <w:b/>
          <w:sz w:val="17"/>
          <w:szCs w:val="17"/>
        </w:rPr>
        <w:t xml:space="preserve">, </w:t>
      </w:r>
      <w:r>
        <w:rPr>
          <w:rFonts w:ascii="Verdana" w:hAnsi="Verdana"/>
          <w:b/>
          <w:sz w:val="17"/>
          <w:szCs w:val="17"/>
        </w:rPr>
        <w:t>Bangalore</w:t>
      </w:r>
      <w:r w:rsidRPr="00B60941">
        <w:rPr>
          <w:rFonts w:ascii="Verdana" w:hAnsi="Verdana"/>
          <w:b/>
          <w:color w:val="0000FF"/>
          <w:sz w:val="17"/>
          <w:szCs w:val="17"/>
        </w:rPr>
        <w:t xml:space="preserve"> </w:t>
      </w:r>
      <w:r w:rsidRPr="00EA64C3">
        <w:rPr>
          <w:rFonts w:ascii="Verdana" w:hAnsi="Verdana"/>
          <w:b/>
          <w:sz w:val="17"/>
          <w:szCs w:val="17"/>
        </w:rPr>
        <w:t>as</w:t>
      </w:r>
      <w:r w:rsidRPr="004C793A">
        <w:rPr>
          <w:rFonts w:ascii="Verdana" w:hAnsi="Verdana"/>
          <w:b/>
          <w:sz w:val="17"/>
          <w:szCs w:val="17"/>
        </w:rPr>
        <w:t xml:space="preserve"> </w:t>
      </w:r>
      <w:r>
        <w:rPr>
          <w:rFonts w:ascii="Verdana" w:hAnsi="Verdana"/>
          <w:b/>
          <w:sz w:val="17"/>
          <w:szCs w:val="17"/>
        </w:rPr>
        <w:t>consultant</w:t>
      </w:r>
      <w:r>
        <w:rPr>
          <w:rFonts w:ascii="Verdana" w:hAnsi="Verdana"/>
          <w:sz w:val="17"/>
          <w:szCs w:val="17"/>
          <w:lang w:val="en-GB"/>
        </w:rPr>
        <w:t>.</w:t>
      </w:r>
    </w:p>
    <w:p w:rsidR="002019EF" w:rsidRPr="00615E8A" w:rsidRDefault="002019EF" w:rsidP="00615E8A">
      <w:pPr>
        <w:numPr>
          <w:ilvl w:val="0"/>
          <w:numId w:val="2"/>
        </w:numPr>
        <w:tabs>
          <w:tab w:val="left" w:pos="360"/>
        </w:tabs>
        <w:spacing w:before="120" w:after="0" w:line="240" w:lineRule="auto"/>
        <w:jc w:val="both"/>
        <w:rPr>
          <w:rFonts w:ascii="Verdana" w:hAnsi="Verdana"/>
          <w:sz w:val="17"/>
          <w:szCs w:val="17"/>
          <w:lang w:val="en-GB"/>
        </w:rPr>
      </w:pPr>
      <w:r w:rsidRPr="00615E8A">
        <w:rPr>
          <w:rFonts w:ascii="Verdana" w:hAnsi="Verdana"/>
          <w:sz w:val="17"/>
          <w:szCs w:val="17"/>
        </w:rPr>
        <w:t xml:space="preserve">Skilled in </w:t>
      </w:r>
      <w:r w:rsidRPr="00534D61">
        <w:rPr>
          <w:rFonts w:ascii="Verdana" w:hAnsi="Verdana"/>
          <w:b/>
          <w:sz w:val="17"/>
          <w:szCs w:val="17"/>
        </w:rPr>
        <w:t>MAP REDUCE JAVA PROGRAMMING and HADOOP Concepts</w:t>
      </w:r>
      <w:r w:rsidRPr="00615E8A">
        <w:rPr>
          <w:rFonts w:ascii="Verdana" w:hAnsi="Verdana"/>
          <w:sz w:val="17"/>
          <w:szCs w:val="17"/>
        </w:rPr>
        <w:t>.</w:t>
      </w:r>
    </w:p>
    <w:p w:rsidR="00615E8A" w:rsidRPr="00615E8A" w:rsidRDefault="00615E8A" w:rsidP="00615E8A">
      <w:pPr>
        <w:numPr>
          <w:ilvl w:val="0"/>
          <w:numId w:val="2"/>
        </w:numPr>
        <w:tabs>
          <w:tab w:val="left" w:pos="360"/>
        </w:tabs>
        <w:spacing w:before="120" w:after="0" w:line="240" w:lineRule="auto"/>
        <w:jc w:val="both"/>
        <w:rPr>
          <w:rFonts w:ascii="Verdana" w:hAnsi="Verdana"/>
          <w:sz w:val="17"/>
          <w:szCs w:val="17"/>
        </w:rPr>
      </w:pPr>
      <w:r w:rsidRPr="00615E8A">
        <w:rPr>
          <w:rFonts w:ascii="Verdana" w:hAnsi="Verdana"/>
          <w:sz w:val="17"/>
          <w:szCs w:val="17"/>
        </w:rPr>
        <w:t>Skilled at progressing from problem statement in the form of customer requirement to tested product.</w:t>
      </w:r>
    </w:p>
    <w:p w:rsidR="002019EF" w:rsidRPr="00615E8A" w:rsidRDefault="00615E8A" w:rsidP="00615E8A">
      <w:pPr>
        <w:numPr>
          <w:ilvl w:val="0"/>
          <w:numId w:val="2"/>
        </w:numPr>
        <w:tabs>
          <w:tab w:val="left" w:pos="360"/>
        </w:tabs>
        <w:spacing w:before="120" w:after="0" w:line="240" w:lineRule="auto"/>
        <w:jc w:val="both"/>
        <w:rPr>
          <w:rFonts w:ascii="Verdana" w:hAnsi="Verdana"/>
          <w:sz w:val="17"/>
          <w:szCs w:val="17"/>
        </w:rPr>
      </w:pPr>
      <w:r w:rsidRPr="00615E8A">
        <w:rPr>
          <w:rFonts w:ascii="Verdana" w:hAnsi="Verdana"/>
          <w:sz w:val="17"/>
          <w:szCs w:val="17"/>
        </w:rPr>
        <w:t>Responsible for the Design, development and testing of a module.</w:t>
      </w:r>
    </w:p>
    <w:p w:rsidR="00777E6D" w:rsidRPr="00D0455D" w:rsidRDefault="00777E6D" w:rsidP="00777E6D">
      <w:pPr>
        <w:numPr>
          <w:ilvl w:val="0"/>
          <w:numId w:val="2"/>
        </w:numPr>
        <w:tabs>
          <w:tab w:val="left" w:pos="360"/>
        </w:tabs>
        <w:spacing w:before="120" w:after="0" w:line="240" w:lineRule="auto"/>
        <w:jc w:val="both"/>
        <w:rPr>
          <w:rFonts w:ascii="Verdana" w:hAnsi="Verdana"/>
          <w:sz w:val="17"/>
          <w:szCs w:val="17"/>
          <w:lang w:val="en-GB"/>
        </w:rPr>
      </w:pPr>
      <w:r w:rsidRPr="00D0455D">
        <w:rPr>
          <w:rFonts w:ascii="Verdana" w:hAnsi="Verdana" w:cs="Verdana"/>
          <w:kern w:val="2"/>
          <w:sz w:val="17"/>
          <w:szCs w:val="17"/>
        </w:rPr>
        <w:t>Adept in end-to-end development of software products from requirement analysis to system study, designing, testing, documentation and implementation with cross-cultural teams.</w:t>
      </w:r>
    </w:p>
    <w:p w:rsidR="00777E6D" w:rsidRPr="00D0455D" w:rsidRDefault="00777E6D" w:rsidP="00777E6D">
      <w:pPr>
        <w:numPr>
          <w:ilvl w:val="0"/>
          <w:numId w:val="2"/>
        </w:numPr>
        <w:tabs>
          <w:tab w:val="left" w:pos="360"/>
        </w:tabs>
        <w:spacing w:before="120" w:after="0" w:line="240" w:lineRule="auto"/>
        <w:jc w:val="both"/>
        <w:rPr>
          <w:rFonts w:ascii="Verdana" w:hAnsi="Verdana"/>
          <w:sz w:val="17"/>
          <w:szCs w:val="17"/>
          <w:lang w:val="en-GB"/>
        </w:rPr>
      </w:pPr>
      <w:r>
        <w:rPr>
          <w:rFonts w:ascii="Verdana" w:hAnsi="Verdana"/>
          <w:sz w:val="17"/>
          <w:szCs w:val="17"/>
          <w:lang w:val="en-GB"/>
        </w:rPr>
        <w:t xml:space="preserve">An effective communicator with excellent relationship building &amp; interpersonal skills. </w:t>
      </w:r>
    </w:p>
    <w:p w:rsidR="00777E6D" w:rsidRDefault="00777E6D" w:rsidP="00777E6D">
      <w:pPr>
        <w:spacing w:after="0" w:line="240" w:lineRule="auto"/>
        <w:jc w:val="both"/>
        <w:rPr>
          <w:rFonts w:ascii="Verdana" w:hAnsi="Verdana"/>
          <w:sz w:val="17"/>
          <w:szCs w:val="17"/>
          <w:lang w:val="en-GB"/>
        </w:rPr>
      </w:pPr>
    </w:p>
    <w:p w:rsidR="00777E6D" w:rsidRDefault="00777E6D" w:rsidP="00777E6D">
      <w:pPr>
        <w:pBdr>
          <w:top w:val="single" w:sz="8" w:space="1" w:color="000000"/>
          <w:left w:val="single" w:sz="8" w:space="4" w:color="000000"/>
          <w:bottom w:val="single" w:sz="8" w:space="1" w:color="000000"/>
          <w:right w:val="single" w:sz="8" w:space="4" w:color="000000"/>
        </w:pBdr>
        <w:shd w:val="clear" w:color="auto" w:fill="E6E6E6"/>
        <w:spacing w:after="0" w:line="240" w:lineRule="auto"/>
        <w:jc w:val="center"/>
        <w:rPr>
          <w:rFonts w:ascii="Verdana" w:hAnsi="Verdana"/>
          <w:b/>
          <w:sz w:val="17"/>
          <w:szCs w:val="17"/>
          <w:lang w:val="en-GB"/>
        </w:rPr>
      </w:pPr>
      <w:r>
        <w:rPr>
          <w:rFonts w:ascii="Verdana" w:hAnsi="Verdana"/>
          <w:b/>
          <w:sz w:val="17"/>
          <w:szCs w:val="17"/>
          <w:lang w:val="en-GB"/>
        </w:rPr>
        <w:t>SCHOLASTICS</w:t>
      </w:r>
    </w:p>
    <w:p w:rsidR="00777E6D" w:rsidRDefault="00777E6D" w:rsidP="00777E6D">
      <w:pPr>
        <w:spacing w:after="0" w:line="240" w:lineRule="auto"/>
        <w:jc w:val="both"/>
        <w:rPr>
          <w:rFonts w:ascii="Verdana" w:hAnsi="Verdana"/>
          <w:sz w:val="17"/>
          <w:szCs w:val="17"/>
          <w:lang w:val="en-GB"/>
        </w:rPr>
      </w:pPr>
    </w:p>
    <w:p w:rsidR="00777E6D" w:rsidRDefault="00777E6D" w:rsidP="00777E6D">
      <w:pPr>
        <w:spacing w:after="0" w:line="360" w:lineRule="auto"/>
        <w:jc w:val="center"/>
        <w:rPr>
          <w:rFonts w:ascii="Verdana" w:hAnsi="Verdana"/>
          <w:sz w:val="17"/>
          <w:szCs w:val="17"/>
          <w:lang w:val="en-GB"/>
        </w:rPr>
      </w:pPr>
      <w:r>
        <w:rPr>
          <w:rFonts w:ascii="Verdana" w:hAnsi="Verdana"/>
          <w:b/>
          <w:sz w:val="17"/>
          <w:szCs w:val="17"/>
          <w:lang w:val="en-GB"/>
        </w:rPr>
        <w:t xml:space="preserve">B.Tech. (Computer Science &amp; </w:t>
      </w:r>
      <w:r w:rsidR="003520E8">
        <w:rPr>
          <w:rFonts w:ascii="Verdana" w:hAnsi="Verdana"/>
          <w:b/>
          <w:sz w:val="17"/>
          <w:szCs w:val="17"/>
          <w:lang w:val="en-GB"/>
        </w:rPr>
        <w:t>Engineering</w:t>
      </w:r>
      <w:r>
        <w:rPr>
          <w:rFonts w:ascii="Verdana" w:hAnsi="Verdana"/>
          <w:b/>
          <w:sz w:val="17"/>
          <w:szCs w:val="17"/>
          <w:lang w:val="en-GB"/>
        </w:rPr>
        <w:t>)</w:t>
      </w:r>
      <w:r>
        <w:rPr>
          <w:rFonts w:ascii="Verdana" w:hAnsi="Verdana"/>
          <w:sz w:val="17"/>
          <w:szCs w:val="17"/>
          <w:lang w:val="en-GB"/>
        </w:rPr>
        <w:t xml:space="preserve"> </w:t>
      </w:r>
    </w:p>
    <w:p w:rsidR="00777E6D" w:rsidRDefault="00777E6D" w:rsidP="00777E6D">
      <w:pPr>
        <w:spacing w:after="0" w:line="360" w:lineRule="auto"/>
        <w:jc w:val="center"/>
        <w:rPr>
          <w:rFonts w:ascii="Verdana" w:hAnsi="Verdana"/>
          <w:sz w:val="17"/>
          <w:szCs w:val="17"/>
          <w:lang w:val="en-GB"/>
        </w:rPr>
      </w:pPr>
      <w:r>
        <w:rPr>
          <w:rFonts w:ascii="Verdana" w:hAnsi="Verdana"/>
          <w:sz w:val="17"/>
          <w:szCs w:val="17"/>
          <w:lang w:val="en-GB"/>
        </w:rPr>
        <w:t>HCST, Mathura in 20</w:t>
      </w:r>
      <w:r w:rsidR="003520E8">
        <w:rPr>
          <w:rFonts w:ascii="Verdana" w:hAnsi="Verdana"/>
          <w:sz w:val="17"/>
          <w:szCs w:val="17"/>
          <w:lang w:val="en-GB"/>
        </w:rPr>
        <w:t>09. Percentile 62.76 %</w:t>
      </w:r>
      <w:r>
        <w:rPr>
          <w:rFonts w:ascii="Verdana" w:hAnsi="Verdana"/>
          <w:sz w:val="17"/>
          <w:szCs w:val="17"/>
          <w:lang w:val="en-GB"/>
        </w:rPr>
        <w:t xml:space="preserve">. </w:t>
      </w:r>
    </w:p>
    <w:p w:rsidR="00777E6D" w:rsidRDefault="00777E6D" w:rsidP="00777E6D">
      <w:pPr>
        <w:spacing w:after="0" w:line="240" w:lineRule="auto"/>
        <w:jc w:val="center"/>
        <w:rPr>
          <w:rFonts w:ascii="Verdana" w:hAnsi="Verdana"/>
          <w:sz w:val="17"/>
          <w:szCs w:val="17"/>
          <w:lang w:val="en-GB"/>
        </w:rPr>
      </w:pPr>
    </w:p>
    <w:p w:rsidR="00777E6D" w:rsidRDefault="00777E6D" w:rsidP="00777E6D">
      <w:pPr>
        <w:spacing w:after="0" w:line="360" w:lineRule="auto"/>
        <w:jc w:val="center"/>
        <w:rPr>
          <w:rFonts w:ascii="Verdana" w:hAnsi="Verdana"/>
          <w:b/>
          <w:sz w:val="17"/>
          <w:szCs w:val="17"/>
          <w:lang w:val="en-GB"/>
        </w:rPr>
      </w:pPr>
      <w:r>
        <w:rPr>
          <w:rFonts w:ascii="Verdana" w:hAnsi="Verdana"/>
          <w:b/>
          <w:sz w:val="17"/>
          <w:szCs w:val="17"/>
          <w:lang w:val="en-GB"/>
        </w:rPr>
        <w:t>XII (</w:t>
      </w:r>
      <w:r w:rsidR="003520E8">
        <w:rPr>
          <w:rFonts w:ascii="Verdana" w:hAnsi="Verdana"/>
          <w:b/>
          <w:sz w:val="17"/>
          <w:szCs w:val="17"/>
          <w:lang w:val="en-GB"/>
        </w:rPr>
        <w:t>UP State</w:t>
      </w:r>
      <w:r>
        <w:rPr>
          <w:rFonts w:ascii="Verdana" w:hAnsi="Verdana"/>
          <w:b/>
          <w:sz w:val="17"/>
          <w:szCs w:val="17"/>
          <w:lang w:val="en-GB"/>
        </w:rPr>
        <w:t xml:space="preserve"> Board)</w:t>
      </w:r>
    </w:p>
    <w:p w:rsidR="00777E6D" w:rsidRDefault="00777E6D" w:rsidP="00777E6D">
      <w:pPr>
        <w:spacing w:after="0" w:line="360" w:lineRule="auto"/>
        <w:jc w:val="center"/>
        <w:rPr>
          <w:rFonts w:ascii="Verdana" w:hAnsi="Verdana"/>
          <w:sz w:val="17"/>
          <w:szCs w:val="17"/>
          <w:lang w:val="en-GB"/>
        </w:rPr>
      </w:pPr>
      <w:r>
        <w:rPr>
          <w:rFonts w:ascii="Verdana" w:hAnsi="Verdana"/>
          <w:sz w:val="17"/>
          <w:szCs w:val="17"/>
          <w:lang w:val="en-GB"/>
        </w:rPr>
        <w:t xml:space="preserve">Secured </w:t>
      </w:r>
      <w:r w:rsidR="003520E8">
        <w:rPr>
          <w:rFonts w:ascii="Verdana" w:hAnsi="Verdana"/>
          <w:sz w:val="17"/>
          <w:szCs w:val="17"/>
          <w:lang w:val="en-GB"/>
        </w:rPr>
        <w:t>54.44</w:t>
      </w:r>
      <w:r>
        <w:rPr>
          <w:rFonts w:ascii="Verdana" w:hAnsi="Verdana"/>
          <w:sz w:val="17"/>
          <w:szCs w:val="17"/>
          <w:lang w:val="en-GB"/>
        </w:rPr>
        <w:t>% marks.</w:t>
      </w:r>
    </w:p>
    <w:p w:rsidR="00777E6D" w:rsidRDefault="00777E6D" w:rsidP="00777E6D">
      <w:pPr>
        <w:spacing w:after="0" w:line="240" w:lineRule="auto"/>
        <w:jc w:val="center"/>
        <w:rPr>
          <w:rFonts w:ascii="Verdana" w:hAnsi="Verdana"/>
          <w:sz w:val="17"/>
          <w:szCs w:val="17"/>
          <w:lang w:val="en-GB"/>
        </w:rPr>
      </w:pPr>
    </w:p>
    <w:p w:rsidR="00777E6D" w:rsidRDefault="00777E6D" w:rsidP="00777E6D">
      <w:pPr>
        <w:spacing w:after="0" w:line="360" w:lineRule="auto"/>
        <w:jc w:val="center"/>
        <w:rPr>
          <w:rFonts w:ascii="Verdana" w:hAnsi="Verdana"/>
          <w:b/>
          <w:sz w:val="17"/>
          <w:szCs w:val="17"/>
          <w:lang w:val="en-GB"/>
        </w:rPr>
      </w:pPr>
      <w:r>
        <w:rPr>
          <w:rFonts w:ascii="Verdana" w:hAnsi="Verdana"/>
          <w:b/>
          <w:sz w:val="17"/>
          <w:szCs w:val="17"/>
          <w:lang w:val="en-GB"/>
        </w:rPr>
        <w:t>X (</w:t>
      </w:r>
      <w:r w:rsidR="003520E8">
        <w:rPr>
          <w:rFonts w:ascii="Verdana" w:hAnsi="Verdana"/>
          <w:b/>
          <w:sz w:val="17"/>
          <w:szCs w:val="17"/>
          <w:lang w:val="en-GB"/>
        </w:rPr>
        <w:t>UP State</w:t>
      </w:r>
      <w:r>
        <w:rPr>
          <w:rFonts w:ascii="Verdana" w:hAnsi="Verdana"/>
          <w:b/>
          <w:sz w:val="17"/>
          <w:szCs w:val="17"/>
          <w:lang w:val="en-GB"/>
        </w:rPr>
        <w:t xml:space="preserve"> Board)</w:t>
      </w:r>
    </w:p>
    <w:p w:rsidR="00777E6D" w:rsidRDefault="00777E6D" w:rsidP="00777E6D">
      <w:pPr>
        <w:spacing w:after="0" w:line="360" w:lineRule="auto"/>
        <w:jc w:val="center"/>
        <w:rPr>
          <w:rFonts w:ascii="Verdana" w:hAnsi="Verdana"/>
          <w:sz w:val="17"/>
          <w:szCs w:val="17"/>
          <w:lang w:val="en-GB"/>
        </w:rPr>
      </w:pPr>
      <w:r>
        <w:rPr>
          <w:rFonts w:ascii="Verdana" w:hAnsi="Verdana"/>
          <w:sz w:val="17"/>
          <w:szCs w:val="17"/>
          <w:lang w:val="en-GB"/>
        </w:rPr>
        <w:t>Secured</w:t>
      </w:r>
      <w:r w:rsidR="003520E8">
        <w:rPr>
          <w:rFonts w:ascii="Verdana" w:hAnsi="Verdana"/>
          <w:sz w:val="17"/>
          <w:szCs w:val="17"/>
          <w:lang w:val="en-GB"/>
        </w:rPr>
        <w:t xml:space="preserve"> 58.00</w:t>
      </w:r>
      <w:r>
        <w:rPr>
          <w:rFonts w:ascii="Verdana" w:hAnsi="Verdana"/>
          <w:sz w:val="17"/>
          <w:szCs w:val="17"/>
          <w:lang w:val="en-GB"/>
        </w:rPr>
        <w:t>% marks.</w:t>
      </w:r>
    </w:p>
    <w:p w:rsidR="00777E6D" w:rsidRDefault="00777E6D" w:rsidP="00777E6D">
      <w:pPr>
        <w:tabs>
          <w:tab w:val="left" w:pos="4110"/>
        </w:tabs>
        <w:spacing w:after="0" w:line="240" w:lineRule="auto"/>
        <w:jc w:val="both"/>
        <w:rPr>
          <w:rFonts w:ascii="Verdana" w:hAnsi="Verdana"/>
          <w:sz w:val="17"/>
          <w:szCs w:val="17"/>
          <w:lang w:val="en-GB"/>
        </w:rPr>
      </w:pPr>
      <w:r>
        <w:rPr>
          <w:rFonts w:ascii="Verdana" w:hAnsi="Verdana"/>
          <w:sz w:val="17"/>
          <w:szCs w:val="17"/>
          <w:lang w:val="en-GB"/>
        </w:rPr>
        <w:tab/>
      </w:r>
    </w:p>
    <w:p w:rsidR="00777E6D" w:rsidRDefault="00777E6D" w:rsidP="00777E6D">
      <w:pPr>
        <w:pBdr>
          <w:top w:val="single" w:sz="8" w:space="1" w:color="000000"/>
          <w:left w:val="single" w:sz="8" w:space="4" w:color="000000"/>
          <w:bottom w:val="single" w:sz="8" w:space="1" w:color="000000"/>
          <w:right w:val="single" w:sz="8" w:space="4" w:color="000000"/>
        </w:pBdr>
        <w:shd w:val="clear" w:color="auto" w:fill="E6E6E6"/>
        <w:spacing w:after="0" w:line="240" w:lineRule="auto"/>
        <w:jc w:val="center"/>
        <w:rPr>
          <w:rFonts w:ascii="Verdana" w:hAnsi="Verdana"/>
          <w:b/>
          <w:sz w:val="17"/>
          <w:szCs w:val="17"/>
          <w:lang w:val="en-GB"/>
        </w:rPr>
      </w:pPr>
      <w:r>
        <w:rPr>
          <w:rFonts w:ascii="Verdana" w:hAnsi="Verdana"/>
          <w:b/>
          <w:sz w:val="17"/>
          <w:szCs w:val="17"/>
          <w:lang w:val="en-GB"/>
        </w:rPr>
        <w:t>ORGANISATIONAL EXPERIENCE</w:t>
      </w:r>
    </w:p>
    <w:p w:rsidR="00777E6D" w:rsidRDefault="00777E6D" w:rsidP="00777E6D">
      <w:pPr>
        <w:spacing w:after="0" w:line="240" w:lineRule="auto"/>
        <w:jc w:val="both"/>
        <w:rPr>
          <w:rFonts w:ascii="Verdana" w:hAnsi="Verdana"/>
          <w:sz w:val="17"/>
          <w:szCs w:val="17"/>
          <w:lang w:val="en-GB"/>
        </w:rPr>
      </w:pPr>
    </w:p>
    <w:p w:rsidR="00777E6D" w:rsidRDefault="00777E6D" w:rsidP="00777E6D">
      <w:pPr>
        <w:spacing w:after="0" w:line="240" w:lineRule="auto"/>
        <w:jc w:val="both"/>
        <w:rPr>
          <w:rFonts w:ascii="Verdana" w:hAnsi="Verdana"/>
          <w:b/>
          <w:bCs/>
          <w:color w:val="000000"/>
          <w:sz w:val="17"/>
          <w:szCs w:val="17"/>
        </w:rPr>
      </w:pPr>
      <w:r w:rsidRPr="004C793A">
        <w:rPr>
          <w:rFonts w:ascii="Verdana" w:hAnsi="Verdana"/>
          <w:b/>
          <w:sz w:val="17"/>
          <w:szCs w:val="17"/>
        </w:rPr>
        <w:t xml:space="preserve">Since </w:t>
      </w:r>
      <w:r w:rsidR="003520E8">
        <w:rPr>
          <w:rFonts w:ascii="Verdana" w:hAnsi="Verdana"/>
          <w:b/>
          <w:sz w:val="17"/>
          <w:szCs w:val="17"/>
        </w:rPr>
        <w:t>A</w:t>
      </w:r>
      <w:r>
        <w:rPr>
          <w:rFonts w:ascii="Verdana" w:hAnsi="Verdana"/>
          <w:b/>
          <w:sz w:val="17"/>
          <w:szCs w:val="17"/>
        </w:rPr>
        <w:t>pril</w:t>
      </w:r>
      <w:r w:rsidRPr="004C793A">
        <w:rPr>
          <w:rFonts w:ascii="Verdana" w:hAnsi="Verdana"/>
          <w:b/>
          <w:sz w:val="17"/>
          <w:szCs w:val="17"/>
        </w:rPr>
        <w:t xml:space="preserve"> 20</w:t>
      </w:r>
      <w:r>
        <w:rPr>
          <w:rFonts w:ascii="Verdana" w:hAnsi="Verdana"/>
          <w:b/>
          <w:sz w:val="17"/>
          <w:szCs w:val="17"/>
        </w:rPr>
        <w:t>10</w:t>
      </w:r>
      <w:r w:rsidRPr="004C793A">
        <w:rPr>
          <w:rFonts w:ascii="Verdana" w:hAnsi="Verdana"/>
          <w:b/>
          <w:sz w:val="17"/>
          <w:szCs w:val="17"/>
        </w:rPr>
        <w:t xml:space="preserve"> with </w:t>
      </w:r>
      <w:r>
        <w:rPr>
          <w:rFonts w:ascii="Verdana" w:hAnsi="Verdana"/>
          <w:b/>
          <w:sz w:val="17"/>
          <w:szCs w:val="17"/>
        </w:rPr>
        <w:t xml:space="preserve">CAPGEMINI India </w:t>
      </w:r>
      <w:r w:rsidR="003520E8">
        <w:rPr>
          <w:rFonts w:ascii="Verdana" w:hAnsi="Verdana"/>
          <w:b/>
          <w:sz w:val="17"/>
          <w:szCs w:val="17"/>
        </w:rPr>
        <w:t>P</w:t>
      </w:r>
      <w:r>
        <w:rPr>
          <w:rFonts w:ascii="Verdana" w:hAnsi="Verdana"/>
          <w:b/>
          <w:sz w:val="17"/>
          <w:szCs w:val="17"/>
        </w:rPr>
        <w:t>vt. Ltd.</w:t>
      </w:r>
      <w:r w:rsidRPr="004C793A">
        <w:rPr>
          <w:rFonts w:ascii="Verdana" w:hAnsi="Verdana"/>
          <w:b/>
          <w:sz w:val="17"/>
          <w:szCs w:val="17"/>
        </w:rPr>
        <w:t xml:space="preserve">, </w:t>
      </w:r>
      <w:r w:rsidR="003520E8">
        <w:rPr>
          <w:rFonts w:ascii="Verdana" w:hAnsi="Verdana"/>
          <w:b/>
          <w:sz w:val="17"/>
          <w:szCs w:val="17"/>
        </w:rPr>
        <w:t>B</w:t>
      </w:r>
      <w:r>
        <w:rPr>
          <w:rFonts w:ascii="Verdana" w:hAnsi="Verdana"/>
          <w:b/>
          <w:sz w:val="17"/>
          <w:szCs w:val="17"/>
        </w:rPr>
        <w:t>angalore</w:t>
      </w:r>
      <w:r w:rsidRPr="00B60941">
        <w:rPr>
          <w:rFonts w:ascii="Verdana" w:hAnsi="Verdana"/>
          <w:b/>
          <w:color w:val="0000FF"/>
          <w:sz w:val="17"/>
          <w:szCs w:val="17"/>
        </w:rPr>
        <w:t xml:space="preserve"> </w:t>
      </w:r>
      <w:r w:rsidRPr="00EA64C3">
        <w:rPr>
          <w:rFonts w:ascii="Verdana" w:hAnsi="Verdana"/>
          <w:b/>
          <w:sz w:val="17"/>
          <w:szCs w:val="17"/>
        </w:rPr>
        <w:t>as</w:t>
      </w:r>
      <w:r w:rsidRPr="004C793A">
        <w:rPr>
          <w:rFonts w:ascii="Verdana" w:hAnsi="Verdana"/>
          <w:b/>
          <w:sz w:val="17"/>
          <w:szCs w:val="17"/>
        </w:rPr>
        <w:t xml:space="preserve"> </w:t>
      </w:r>
      <w:r>
        <w:rPr>
          <w:rFonts w:ascii="Verdana" w:hAnsi="Verdana"/>
          <w:b/>
          <w:sz w:val="17"/>
          <w:szCs w:val="17"/>
        </w:rPr>
        <w:t>developer</w:t>
      </w:r>
      <w:r>
        <w:rPr>
          <w:rFonts w:ascii="Verdana" w:hAnsi="Verdana"/>
          <w:b/>
          <w:bCs/>
          <w:color w:val="000000"/>
          <w:sz w:val="17"/>
          <w:szCs w:val="17"/>
        </w:rPr>
        <w:t>.</w:t>
      </w:r>
    </w:p>
    <w:p w:rsidR="00777E6D" w:rsidRDefault="00777E6D" w:rsidP="00777E6D">
      <w:pPr>
        <w:pStyle w:val="NoSpacing"/>
        <w:tabs>
          <w:tab w:val="left" w:pos="2850"/>
        </w:tabs>
      </w:pPr>
      <w:r>
        <w:tab/>
      </w:r>
    </w:p>
    <w:p w:rsidR="00777E6D" w:rsidRDefault="00777E6D" w:rsidP="00777E6D">
      <w:pPr>
        <w:pStyle w:val="NoSpacing"/>
        <w:rPr>
          <w:rFonts w:ascii="Verdana" w:hAnsi="Verdana"/>
          <w:b/>
          <w:sz w:val="17"/>
          <w:szCs w:val="17"/>
        </w:rPr>
      </w:pPr>
      <w:r w:rsidRPr="00020D2E">
        <w:rPr>
          <w:rFonts w:ascii="Verdana" w:hAnsi="Verdana"/>
          <w:b/>
          <w:sz w:val="17"/>
          <w:szCs w:val="17"/>
        </w:rPr>
        <w:t>Key Projects Handled:</w:t>
      </w:r>
    </w:p>
    <w:p w:rsidR="00777E6D" w:rsidRDefault="00777E6D" w:rsidP="00777E6D">
      <w:pPr>
        <w:pStyle w:val="NoSpacing"/>
        <w:rPr>
          <w:rFonts w:ascii="Verdana" w:hAnsi="Verdana"/>
          <w:b/>
          <w:sz w:val="17"/>
          <w:szCs w:val="17"/>
        </w:rPr>
      </w:pPr>
    </w:p>
    <w:p w:rsidR="00777E6D" w:rsidRPr="00A06760" w:rsidRDefault="00777E6D" w:rsidP="00777E6D">
      <w:pPr>
        <w:spacing w:after="0"/>
        <w:rPr>
          <w:rFonts w:ascii="Times New Roman" w:hAnsi="Times New Roman"/>
          <w:color w:val="000000"/>
          <w:sz w:val="18"/>
          <w:szCs w:val="18"/>
        </w:rPr>
      </w:pPr>
      <w:proofErr w:type="gramStart"/>
      <w:r w:rsidRPr="00020D2E">
        <w:rPr>
          <w:rFonts w:ascii="Verdana" w:hAnsi="Verdana"/>
          <w:b/>
          <w:sz w:val="17"/>
          <w:szCs w:val="17"/>
        </w:rPr>
        <w:t>Project 1.</w:t>
      </w:r>
      <w:proofErr w:type="gramEnd"/>
      <w:r w:rsidRPr="00020D2E">
        <w:rPr>
          <w:rFonts w:ascii="Verdana" w:hAnsi="Verdana"/>
          <w:b/>
          <w:sz w:val="17"/>
          <w:szCs w:val="17"/>
        </w:rPr>
        <w:t xml:space="preserve">           </w:t>
      </w:r>
      <w:r w:rsidRPr="00020D2E">
        <w:rPr>
          <w:rFonts w:ascii="Verdana" w:hAnsi="Verdana"/>
          <w:b/>
          <w:sz w:val="17"/>
          <w:szCs w:val="17"/>
        </w:rPr>
        <w:tab/>
      </w:r>
      <w:r>
        <w:t>O3P</w:t>
      </w:r>
      <w:r>
        <w:rPr>
          <w:color w:val="000000"/>
          <w:sz w:val="20"/>
          <w:szCs w:val="20"/>
          <w:lang w:val="fr-FR"/>
        </w:rPr>
        <w:t xml:space="preserve"> (</w:t>
      </w:r>
      <w:r w:rsidRPr="00A23A52">
        <w:rPr>
          <w:b/>
          <w:color w:val="000000"/>
          <w:sz w:val="20"/>
          <w:szCs w:val="20"/>
          <w:lang w:val="fr-FR"/>
        </w:rPr>
        <w:t>O</w:t>
      </w:r>
      <w:r w:rsidRPr="00A23A52">
        <w:rPr>
          <w:color w:val="000000"/>
          <w:sz w:val="20"/>
          <w:szCs w:val="20"/>
          <w:lang w:val="fr-FR"/>
        </w:rPr>
        <w:t xml:space="preserve">util de </w:t>
      </w:r>
      <w:r w:rsidRPr="00A23A52">
        <w:rPr>
          <w:b/>
          <w:color w:val="000000"/>
          <w:sz w:val="20"/>
          <w:szCs w:val="20"/>
          <w:lang w:val="fr-FR"/>
        </w:rPr>
        <w:t>P</w:t>
      </w:r>
      <w:r w:rsidRPr="00A23A52">
        <w:rPr>
          <w:color w:val="000000"/>
          <w:sz w:val="20"/>
          <w:szCs w:val="20"/>
          <w:lang w:val="fr-FR"/>
        </w:rPr>
        <w:t xml:space="preserve">rototypage de </w:t>
      </w:r>
      <w:r w:rsidRPr="00A23A52">
        <w:rPr>
          <w:b/>
          <w:color w:val="000000"/>
          <w:sz w:val="20"/>
          <w:szCs w:val="20"/>
          <w:lang w:val="fr-FR"/>
        </w:rPr>
        <w:t>P</w:t>
      </w:r>
      <w:r w:rsidRPr="00A23A52">
        <w:rPr>
          <w:color w:val="000000"/>
          <w:sz w:val="20"/>
          <w:szCs w:val="20"/>
          <w:lang w:val="fr-FR"/>
        </w:rPr>
        <w:t xml:space="preserve">oste de </w:t>
      </w:r>
      <w:r w:rsidRPr="00A23A52">
        <w:rPr>
          <w:b/>
          <w:color w:val="000000"/>
          <w:sz w:val="20"/>
          <w:szCs w:val="20"/>
          <w:lang w:val="fr-FR"/>
        </w:rPr>
        <w:t>P</w:t>
      </w:r>
      <w:r w:rsidRPr="00A23A52">
        <w:rPr>
          <w:color w:val="000000"/>
          <w:sz w:val="20"/>
          <w:szCs w:val="20"/>
          <w:lang w:val="fr-FR"/>
        </w:rPr>
        <w:t>ilotage</w:t>
      </w:r>
      <w:r w:rsidRPr="00A23A52">
        <w:rPr>
          <w:rFonts w:ascii="Times New Roman" w:hAnsi="Times New Roman"/>
          <w:color w:val="000000"/>
          <w:sz w:val="18"/>
          <w:szCs w:val="18"/>
        </w:rPr>
        <w:t xml:space="preserve"> </w:t>
      </w:r>
      <w:r>
        <w:rPr>
          <w:rFonts w:ascii="Times New Roman" w:hAnsi="Times New Roman"/>
          <w:color w:val="000000"/>
          <w:sz w:val="18"/>
          <w:szCs w:val="18"/>
        </w:rPr>
        <w:t xml:space="preserve">- </w:t>
      </w:r>
      <w:r w:rsidR="00553A9A">
        <w:rPr>
          <w:rFonts w:ascii="Verdana" w:hAnsi="Verdana"/>
          <w:sz w:val="17"/>
          <w:szCs w:val="17"/>
        </w:rPr>
        <w:t xml:space="preserve">Cockpit </w:t>
      </w:r>
      <w:r>
        <w:rPr>
          <w:rFonts w:ascii="Verdana" w:hAnsi="Verdana"/>
          <w:sz w:val="17"/>
          <w:szCs w:val="17"/>
        </w:rPr>
        <w:t>p</w:t>
      </w:r>
      <w:r w:rsidR="003520E8">
        <w:rPr>
          <w:rFonts w:ascii="Verdana" w:hAnsi="Verdana"/>
          <w:sz w:val="17"/>
          <w:szCs w:val="17"/>
        </w:rPr>
        <w:t>rototyping tool</w:t>
      </w:r>
      <w:r w:rsidRPr="00836180">
        <w:rPr>
          <w:rFonts w:ascii="Verdana" w:hAnsi="Verdana"/>
          <w:sz w:val="17"/>
          <w:szCs w:val="17"/>
        </w:rPr>
        <w:t>)</w:t>
      </w:r>
    </w:p>
    <w:p w:rsidR="00777E6D" w:rsidRPr="00020D2E" w:rsidRDefault="00777E6D" w:rsidP="00777E6D">
      <w:pPr>
        <w:pStyle w:val="NoSpacing"/>
        <w:rPr>
          <w:rFonts w:ascii="Verdana" w:hAnsi="Verdana"/>
          <w:sz w:val="17"/>
          <w:szCs w:val="17"/>
        </w:rPr>
      </w:pPr>
      <w:r w:rsidRPr="00020D2E">
        <w:rPr>
          <w:rFonts w:ascii="Verdana" w:hAnsi="Verdana"/>
          <w:sz w:val="17"/>
          <w:szCs w:val="17"/>
        </w:rPr>
        <w:t xml:space="preserve">Period              </w:t>
      </w:r>
      <w:r w:rsidRPr="00020D2E">
        <w:rPr>
          <w:rFonts w:ascii="Verdana" w:hAnsi="Verdana"/>
          <w:sz w:val="17"/>
          <w:szCs w:val="17"/>
        </w:rPr>
        <w:tab/>
        <w:t xml:space="preserve"> </w:t>
      </w:r>
      <w:r w:rsidRPr="00020D2E">
        <w:rPr>
          <w:rFonts w:ascii="Verdana" w:hAnsi="Verdana"/>
          <w:sz w:val="17"/>
          <w:szCs w:val="17"/>
        </w:rPr>
        <w:tab/>
      </w:r>
      <w:r>
        <w:rPr>
          <w:rFonts w:ascii="Verdana" w:hAnsi="Verdana"/>
          <w:sz w:val="17"/>
          <w:szCs w:val="17"/>
        </w:rPr>
        <w:t>March 2011</w:t>
      </w:r>
      <w:r w:rsidRPr="00020D2E">
        <w:rPr>
          <w:rFonts w:ascii="Verdana" w:hAnsi="Verdana"/>
          <w:sz w:val="17"/>
          <w:szCs w:val="17"/>
        </w:rPr>
        <w:t xml:space="preserve"> to till date</w:t>
      </w:r>
    </w:p>
    <w:p w:rsidR="00777E6D" w:rsidRDefault="00777E6D" w:rsidP="00777E6D">
      <w:pPr>
        <w:pStyle w:val="NoSpacing"/>
        <w:rPr>
          <w:rFonts w:ascii="Verdana" w:hAnsi="Verdana"/>
          <w:sz w:val="17"/>
          <w:szCs w:val="17"/>
        </w:rPr>
      </w:pPr>
      <w:r w:rsidRPr="00020D2E">
        <w:rPr>
          <w:rFonts w:ascii="Verdana" w:hAnsi="Verdana"/>
          <w:sz w:val="17"/>
          <w:szCs w:val="17"/>
        </w:rPr>
        <w:t>Role</w:t>
      </w:r>
      <w:r w:rsidRPr="00020D2E">
        <w:rPr>
          <w:rFonts w:ascii="Verdana" w:hAnsi="Verdana"/>
          <w:sz w:val="17"/>
          <w:szCs w:val="17"/>
        </w:rPr>
        <w:tab/>
      </w:r>
      <w:r w:rsidRPr="00020D2E">
        <w:rPr>
          <w:rFonts w:ascii="Verdana" w:hAnsi="Verdana"/>
          <w:sz w:val="17"/>
          <w:szCs w:val="17"/>
        </w:rPr>
        <w:tab/>
      </w:r>
      <w:r w:rsidRPr="00020D2E">
        <w:rPr>
          <w:rFonts w:ascii="Verdana" w:hAnsi="Verdana"/>
          <w:sz w:val="17"/>
          <w:szCs w:val="17"/>
        </w:rPr>
        <w:tab/>
        <w:t xml:space="preserve">Developer </w:t>
      </w:r>
    </w:p>
    <w:p w:rsidR="00777E6D" w:rsidRDefault="00777E6D" w:rsidP="00777E6D">
      <w:pPr>
        <w:pStyle w:val="NoSpacing"/>
        <w:rPr>
          <w:rFonts w:ascii="Verdana" w:hAnsi="Verdana"/>
          <w:sz w:val="17"/>
          <w:szCs w:val="17"/>
          <w:lang w:val="en-GB"/>
        </w:rPr>
      </w:pPr>
      <w:r>
        <w:rPr>
          <w:rFonts w:ascii="Verdana" w:hAnsi="Verdana"/>
          <w:sz w:val="17"/>
          <w:szCs w:val="17"/>
        </w:rPr>
        <w:t>Tools</w:t>
      </w:r>
      <w:r>
        <w:rPr>
          <w:rFonts w:ascii="Verdana" w:hAnsi="Verdana"/>
          <w:sz w:val="17"/>
          <w:szCs w:val="17"/>
        </w:rPr>
        <w:tab/>
      </w:r>
      <w:r>
        <w:rPr>
          <w:rFonts w:ascii="Verdana" w:hAnsi="Verdana"/>
          <w:sz w:val="17"/>
          <w:szCs w:val="17"/>
        </w:rPr>
        <w:tab/>
      </w:r>
      <w:r>
        <w:rPr>
          <w:rFonts w:ascii="Verdana" w:hAnsi="Verdana"/>
          <w:sz w:val="17"/>
          <w:szCs w:val="17"/>
        </w:rPr>
        <w:tab/>
      </w:r>
      <w:r w:rsidRPr="00BD66F1">
        <w:rPr>
          <w:rFonts w:ascii="Verdana" w:hAnsi="Verdana"/>
          <w:sz w:val="17"/>
          <w:szCs w:val="17"/>
        </w:rPr>
        <w:t>Swings, RMI, JUNG, Log4J</w:t>
      </w:r>
    </w:p>
    <w:p w:rsidR="00777E6D" w:rsidRDefault="00777E6D" w:rsidP="00777E6D">
      <w:pPr>
        <w:pStyle w:val="NoSpacing"/>
        <w:rPr>
          <w:rFonts w:ascii="Verdana" w:hAnsi="Verdana"/>
          <w:sz w:val="17"/>
          <w:szCs w:val="17"/>
          <w:lang w:val="en-GB"/>
        </w:rPr>
      </w:pPr>
      <w:r>
        <w:rPr>
          <w:rFonts w:ascii="Verdana" w:hAnsi="Verdana"/>
          <w:sz w:val="17"/>
          <w:szCs w:val="17"/>
          <w:lang w:val="en-GB"/>
        </w:rPr>
        <w:t>OS</w:t>
      </w:r>
      <w:r>
        <w:rPr>
          <w:rFonts w:ascii="Verdana" w:hAnsi="Verdana"/>
          <w:sz w:val="17"/>
          <w:szCs w:val="17"/>
          <w:lang w:val="en-GB"/>
        </w:rPr>
        <w:tab/>
      </w:r>
      <w:r>
        <w:rPr>
          <w:rFonts w:ascii="Verdana" w:hAnsi="Verdana"/>
          <w:sz w:val="17"/>
          <w:szCs w:val="17"/>
          <w:lang w:val="en-GB"/>
        </w:rPr>
        <w:tab/>
      </w:r>
      <w:r>
        <w:rPr>
          <w:rFonts w:ascii="Verdana" w:hAnsi="Verdana"/>
          <w:sz w:val="17"/>
          <w:szCs w:val="17"/>
          <w:lang w:val="en-GB"/>
        </w:rPr>
        <w:tab/>
        <w:t>Windows XP</w:t>
      </w:r>
    </w:p>
    <w:p w:rsidR="00777E6D" w:rsidRPr="00020D2E" w:rsidRDefault="00777E6D" w:rsidP="00777E6D">
      <w:pPr>
        <w:pStyle w:val="NoSpacing"/>
        <w:rPr>
          <w:rFonts w:ascii="Verdana" w:hAnsi="Verdana"/>
          <w:sz w:val="17"/>
          <w:szCs w:val="17"/>
        </w:rPr>
      </w:pPr>
    </w:p>
    <w:p w:rsidR="00777E6D" w:rsidRDefault="00777E6D" w:rsidP="00777E6D">
      <w:pPr>
        <w:pStyle w:val="NoSpacing"/>
        <w:rPr>
          <w:rFonts w:ascii="Verdana" w:hAnsi="Verdana"/>
          <w:b/>
          <w:sz w:val="17"/>
          <w:szCs w:val="17"/>
        </w:rPr>
      </w:pPr>
      <w:r w:rsidRPr="00020D2E">
        <w:rPr>
          <w:rFonts w:ascii="Verdana" w:hAnsi="Verdana"/>
          <w:b/>
          <w:sz w:val="17"/>
          <w:szCs w:val="17"/>
        </w:rPr>
        <w:t>Responsibilities:</w:t>
      </w:r>
    </w:p>
    <w:p w:rsidR="00777E6D" w:rsidRDefault="00777E6D" w:rsidP="00777E6D">
      <w:pPr>
        <w:pStyle w:val="NoSpacing"/>
        <w:rPr>
          <w:rFonts w:ascii="Verdana" w:hAnsi="Verdana"/>
          <w:b/>
          <w:sz w:val="17"/>
          <w:szCs w:val="17"/>
        </w:rPr>
      </w:pPr>
    </w:p>
    <w:p w:rsidR="00777E6D" w:rsidRPr="00BD66F1" w:rsidRDefault="00777E6D" w:rsidP="00777E6D">
      <w:pPr>
        <w:numPr>
          <w:ilvl w:val="0"/>
          <w:numId w:val="3"/>
        </w:numPr>
        <w:suppressAutoHyphens w:val="0"/>
        <w:autoSpaceDN w:val="0"/>
        <w:spacing w:after="0" w:line="240" w:lineRule="auto"/>
        <w:rPr>
          <w:rFonts w:ascii="Verdana" w:hAnsi="Verdana"/>
          <w:sz w:val="17"/>
          <w:szCs w:val="17"/>
        </w:rPr>
      </w:pPr>
      <w:r w:rsidRPr="00BD66F1">
        <w:rPr>
          <w:rFonts w:ascii="Verdana" w:hAnsi="Verdana"/>
          <w:sz w:val="17"/>
          <w:szCs w:val="17"/>
        </w:rPr>
        <w:t>To create UI for the tool.</w:t>
      </w:r>
    </w:p>
    <w:p w:rsidR="00777E6D" w:rsidRPr="00BD66F1" w:rsidRDefault="00777E6D" w:rsidP="00777E6D">
      <w:pPr>
        <w:numPr>
          <w:ilvl w:val="0"/>
          <w:numId w:val="3"/>
        </w:numPr>
        <w:suppressAutoHyphens w:val="0"/>
        <w:autoSpaceDN w:val="0"/>
        <w:spacing w:after="0" w:line="240" w:lineRule="auto"/>
        <w:rPr>
          <w:rFonts w:ascii="Verdana" w:hAnsi="Verdana"/>
          <w:sz w:val="17"/>
          <w:szCs w:val="17"/>
        </w:rPr>
      </w:pPr>
      <w:r w:rsidRPr="00BD66F1">
        <w:rPr>
          <w:rFonts w:ascii="Verdana" w:hAnsi="Verdana"/>
          <w:sz w:val="17"/>
          <w:szCs w:val="17"/>
        </w:rPr>
        <w:t>To create a RMI Server</w:t>
      </w:r>
    </w:p>
    <w:p w:rsidR="00777E6D" w:rsidRPr="00BD66F1" w:rsidRDefault="00777E6D" w:rsidP="00777E6D">
      <w:pPr>
        <w:numPr>
          <w:ilvl w:val="0"/>
          <w:numId w:val="3"/>
        </w:numPr>
        <w:suppressAutoHyphens w:val="0"/>
        <w:autoSpaceDN w:val="0"/>
        <w:spacing w:after="0" w:line="240" w:lineRule="auto"/>
        <w:rPr>
          <w:rFonts w:ascii="Verdana" w:hAnsi="Verdana"/>
          <w:sz w:val="17"/>
          <w:szCs w:val="17"/>
        </w:rPr>
      </w:pPr>
      <w:r w:rsidRPr="00BD66F1">
        <w:rPr>
          <w:rFonts w:ascii="Verdana" w:hAnsi="Verdana"/>
          <w:sz w:val="17"/>
          <w:szCs w:val="17"/>
        </w:rPr>
        <w:t>To design the graphics for Vertex and Connection using JUNG Framework</w:t>
      </w:r>
    </w:p>
    <w:p w:rsidR="00777E6D" w:rsidRDefault="00777E6D" w:rsidP="00777E6D">
      <w:pPr>
        <w:numPr>
          <w:ilvl w:val="0"/>
          <w:numId w:val="3"/>
        </w:numPr>
        <w:suppressAutoHyphens w:val="0"/>
        <w:autoSpaceDN w:val="0"/>
        <w:spacing w:after="0" w:line="240" w:lineRule="auto"/>
        <w:rPr>
          <w:rFonts w:ascii="Verdana" w:hAnsi="Verdana"/>
          <w:sz w:val="17"/>
          <w:szCs w:val="17"/>
        </w:rPr>
      </w:pPr>
      <w:r w:rsidRPr="00BD66F1">
        <w:rPr>
          <w:rFonts w:ascii="Verdana" w:hAnsi="Verdana"/>
          <w:sz w:val="17"/>
          <w:szCs w:val="17"/>
        </w:rPr>
        <w:t>To create loggers for the project using Log4J.</w:t>
      </w:r>
    </w:p>
    <w:p w:rsidR="00777E6D" w:rsidRPr="00BD66F1" w:rsidRDefault="00777E6D" w:rsidP="00777E6D">
      <w:pPr>
        <w:suppressAutoHyphens w:val="0"/>
        <w:autoSpaceDN w:val="0"/>
        <w:spacing w:after="0" w:line="240" w:lineRule="auto"/>
        <w:ind w:left="720"/>
        <w:rPr>
          <w:rFonts w:ascii="Verdana" w:hAnsi="Verdana"/>
          <w:sz w:val="17"/>
          <w:szCs w:val="17"/>
        </w:rPr>
      </w:pPr>
    </w:p>
    <w:p w:rsidR="00777E6D" w:rsidRDefault="00777E6D" w:rsidP="00777E6D">
      <w:pPr>
        <w:pStyle w:val="NoSpacing"/>
        <w:rPr>
          <w:rFonts w:ascii="Verdana" w:hAnsi="Verdana"/>
          <w:b/>
          <w:sz w:val="17"/>
          <w:szCs w:val="17"/>
        </w:rPr>
      </w:pPr>
      <w:proofErr w:type="gramStart"/>
      <w:r w:rsidRPr="0062145A">
        <w:rPr>
          <w:rFonts w:ascii="Verdana" w:hAnsi="Verdana"/>
          <w:b/>
          <w:sz w:val="17"/>
          <w:szCs w:val="17"/>
        </w:rPr>
        <w:t>Description :</w:t>
      </w:r>
      <w:proofErr w:type="gramEnd"/>
    </w:p>
    <w:p w:rsidR="00777E6D" w:rsidRPr="0062145A" w:rsidRDefault="00777E6D" w:rsidP="00777E6D">
      <w:pPr>
        <w:pStyle w:val="NoSpacing"/>
        <w:rPr>
          <w:rFonts w:ascii="Verdana" w:hAnsi="Verdana"/>
          <w:b/>
          <w:sz w:val="17"/>
          <w:szCs w:val="17"/>
        </w:rPr>
      </w:pPr>
    </w:p>
    <w:p w:rsidR="00777E6D" w:rsidRPr="00316BE5" w:rsidRDefault="00777E6D" w:rsidP="00777E6D">
      <w:pPr>
        <w:pStyle w:val="NormalWeb"/>
        <w:spacing w:before="0" w:beforeAutospacing="0" w:after="0" w:afterAutospacing="0" w:line="240" w:lineRule="atLeast"/>
        <w:rPr>
          <w:rFonts w:ascii="Verdana" w:eastAsia="Calibri" w:hAnsi="Verdana"/>
          <w:sz w:val="17"/>
          <w:szCs w:val="17"/>
          <w:lang w:eastAsia="ar-SA"/>
        </w:rPr>
      </w:pPr>
      <w:r w:rsidRPr="00316BE5">
        <w:rPr>
          <w:rFonts w:ascii="Verdana" w:eastAsia="Calibri" w:hAnsi="Verdana"/>
          <w:sz w:val="17"/>
          <w:szCs w:val="17"/>
          <w:lang w:eastAsia="ar-SA"/>
        </w:rPr>
        <w:t>O3P is a complete environment for simulating cockpit for various aircrafts and is under research and development department of Airbus. It is used for implementing new conceptions, validation of existing and upcoming changes or evolution cockpits of various aircrafts.</w:t>
      </w:r>
    </w:p>
    <w:p w:rsidR="00777E6D" w:rsidRPr="00316BE5" w:rsidRDefault="00777E6D" w:rsidP="00777E6D">
      <w:pPr>
        <w:pStyle w:val="NormalWeb"/>
        <w:spacing w:before="0" w:beforeAutospacing="0" w:after="0" w:afterAutospacing="0" w:line="240" w:lineRule="atLeast"/>
        <w:rPr>
          <w:rFonts w:ascii="Verdana" w:eastAsia="Calibri" w:hAnsi="Verdana"/>
          <w:sz w:val="17"/>
          <w:szCs w:val="17"/>
          <w:lang w:eastAsia="ar-SA"/>
        </w:rPr>
      </w:pPr>
      <w:r w:rsidRPr="00316BE5">
        <w:rPr>
          <w:rFonts w:ascii="Verdana" w:eastAsia="Calibri" w:hAnsi="Verdana"/>
          <w:sz w:val="17"/>
          <w:szCs w:val="17"/>
          <w:lang w:eastAsia="ar-SA"/>
        </w:rPr>
        <w:t xml:space="preserve">For Airbus, it is huge cost that is involved while working with the research over an existing aircraft as well as upcoming designs. Therefore, they have O3P setup where each and every component of cockpit is simulated. This serves as Proof of concept for the Airbus Client. </w:t>
      </w:r>
    </w:p>
    <w:p w:rsidR="00777E6D" w:rsidRPr="00316BE5" w:rsidRDefault="00777E6D" w:rsidP="00777E6D">
      <w:pPr>
        <w:pStyle w:val="NormalWeb"/>
        <w:spacing w:before="0" w:beforeAutospacing="0" w:after="0" w:afterAutospacing="0" w:line="240" w:lineRule="atLeast"/>
        <w:rPr>
          <w:rFonts w:ascii="Verdana" w:eastAsia="Calibri" w:hAnsi="Verdana"/>
          <w:sz w:val="17"/>
          <w:szCs w:val="17"/>
          <w:lang w:eastAsia="ar-SA"/>
        </w:rPr>
      </w:pPr>
      <w:r w:rsidRPr="00316BE5">
        <w:rPr>
          <w:rFonts w:ascii="Verdana" w:eastAsia="Calibri" w:hAnsi="Verdana"/>
          <w:sz w:val="17"/>
          <w:szCs w:val="17"/>
          <w:lang w:eastAsia="ar-SA"/>
        </w:rPr>
        <w:lastRenderedPageBreak/>
        <w:t>Once these new concepts are proved and accepted, the design will be sent to hardware manufactures for electronic equipments.</w:t>
      </w:r>
    </w:p>
    <w:p w:rsidR="00777E6D" w:rsidRDefault="00777E6D" w:rsidP="00777E6D">
      <w:pPr>
        <w:pStyle w:val="NoSpacing"/>
        <w:rPr>
          <w:b/>
        </w:rPr>
      </w:pPr>
    </w:p>
    <w:p w:rsidR="00777E6D" w:rsidRDefault="00777E6D" w:rsidP="00777E6D">
      <w:pPr>
        <w:pStyle w:val="NoSpacing"/>
        <w:rPr>
          <w:b/>
        </w:rPr>
      </w:pPr>
    </w:p>
    <w:p w:rsidR="00777E6D" w:rsidRDefault="00777E6D" w:rsidP="00777E6D">
      <w:pPr>
        <w:pStyle w:val="NoSpacing"/>
        <w:rPr>
          <w:b/>
        </w:rPr>
      </w:pPr>
    </w:p>
    <w:p w:rsidR="00777E6D" w:rsidRDefault="00777E6D" w:rsidP="00777E6D">
      <w:pPr>
        <w:pStyle w:val="NoSpacing"/>
        <w:rPr>
          <w:rFonts w:ascii="Verdana" w:hAnsi="Verdana"/>
          <w:b/>
          <w:sz w:val="17"/>
          <w:szCs w:val="17"/>
        </w:rPr>
      </w:pPr>
      <w:proofErr w:type="gramStart"/>
      <w:r>
        <w:rPr>
          <w:rFonts w:ascii="Verdana" w:hAnsi="Verdana"/>
          <w:b/>
          <w:sz w:val="17"/>
          <w:szCs w:val="17"/>
        </w:rPr>
        <w:t>Project 2</w:t>
      </w:r>
      <w:r w:rsidRPr="00020D2E">
        <w:rPr>
          <w:rFonts w:ascii="Verdana" w:hAnsi="Verdana"/>
          <w:b/>
          <w:sz w:val="17"/>
          <w:szCs w:val="17"/>
        </w:rPr>
        <w:t>.</w:t>
      </w:r>
      <w:proofErr w:type="gramEnd"/>
      <w:r w:rsidRPr="00020D2E">
        <w:rPr>
          <w:rFonts w:ascii="Verdana" w:hAnsi="Verdana"/>
          <w:b/>
          <w:sz w:val="17"/>
          <w:szCs w:val="17"/>
        </w:rPr>
        <w:t xml:space="preserve">           </w:t>
      </w:r>
      <w:r w:rsidRPr="00020D2E">
        <w:rPr>
          <w:rFonts w:ascii="Verdana" w:hAnsi="Verdana"/>
          <w:b/>
          <w:sz w:val="17"/>
          <w:szCs w:val="17"/>
        </w:rPr>
        <w:tab/>
      </w:r>
      <w:r w:rsidRPr="00183930">
        <w:rPr>
          <w:rFonts w:ascii="Verdana" w:hAnsi="Verdana"/>
          <w:b/>
          <w:sz w:val="17"/>
          <w:szCs w:val="17"/>
        </w:rPr>
        <w:t>Jeppesen</w:t>
      </w:r>
      <w:r w:rsidRPr="003B45DA">
        <w:rPr>
          <w:rFonts w:ascii="Verdana" w:hAnsi="Verdana"/>
          <w:sz w:val="17"/>
          <w:szCs w:val="17"/>
        </w:rPr>
        <w:t xml:space="preserve"> </w:t>
      </w:r>
      <w:r w:rsidRPr="00A06760">
        <w:rPr>
          <w:rFonts w:ascii="Verdana" w:hAnsi="Verdana"/>
          <w:b/>
          <w:sz w:val="17"/>
          <w:szCs w:val="17"/>
        </w:rPr>
        <w:t>Terminal Charts</w:t>
      </w:r>
      <w:r>
        <w:rPr>
          <w:rFonts w:ascii="Verdana" w:hAnsi="Verdana"/>
          <w:b/>
          <w:sz w:val="17"/>
          <w:szCs w:val="17"/>
        </w:rPr>
        <w:t xml:space="preserve"> </w:t>
      </w:r>
      <w:r w:rsidRPr="00E7551F">
        <w:rPr>
          <w:rFonts w:ascii="Verdana" w:hAnsi="Verdana"/>
          <w:b/>
          <w:sz w:val="17"/>
          <w:szCs w:val="17"/>
        </w:rPr>
        <w:t>Application</w:t>
      </w:r>
    </w:p>
    <w:p w:rsidR="00777E6D" w:rsidRPr="00020D2E" w:rsidRDefault="00777E6D" w:rsidP="00777E6D">
      <w:pPr>
        <w:pStyle w:val="NoSpacing"/>
        <w:rPr>
          <w:rFonts w:ascii="Verdana" w:hAnsi="Verdana"/>
          <w:sz w:val="17"/>
          <w:szCs w:val="17"/>
        </w:rPr>
      </w:pPr>
      <w:r w:rsidRPr="00020D2E">
        <w:rPr>
          <w:rFonts w:ascii="Verdana" w:hAnsi="Verdana"/>
          <w:sz w:val="17"/>
          <w:szCs w:val="17"/>
        </w:rPr>
        <w:t xml:space="preserve">Period              </w:t>
      </w:r>
      <w:r w:rsidRPr="00020D2E">
        <w:rPr>
          <w:rFonts w:ascii="Verdana" w:hAnsi="Verdana"/>
          <w:sz w:val="17"/>
          <w:szCs w:val="17"/>
        </w:rPr>
        <w:tab/>
        <w:t xml:space="preserve"> </w:t>
      </w:r>
      <w:r w:rsidRPr="00020D2E">
        <w:rPr>
          <w:rFonts w:ascii="Verdana" w:hAnsi="Verdana"/>
          <w:sz w:val="17"/>
          <w:szCs w:val="17"/>
        </w:rPr>
        <w:tab/>
      </w:r>
      <w:r>
        <w:rPr>
          <w:rFonts w:ascii="Verdana" w:hAnsi="Verdana"/>
          <w:sz w:val="17"/>
          <w:szCs w:val="17"/>
        </w:rPr>
        <w:t>April 2010 to March 2011</w:t>
      </w:r>
    </w:p>
    <w:p w:rsidR="00777E6D" w:rsidRDefault="00777E6D" w:rsidP="00777E6D">
      <w:pPr>
        <w:pStyle w:val="NoSpacing"/>
        <w:rPr>
          <w:rFonts w:ascii="Verdana" w:hAnsi="Verdana"/>
          <w:sz w:val="17"/>
          <w:szCs w:val="17"/>
        </w:rPr>
      </w:pPr>
      <w:r w:rsidRPr="00020D2E">
        <w:rPr>
          <w:rFonts w:ascii="Verdana" w:hAnsi="Verdana"/>
          <w:sz w:val="17"/>
          <w:szCs w:val="17"/>
        </w:rPr>
        <w:t>Role</w:t>
      </w:r>
      <w:r w:rsidRPr="00020D2E">
        <w:rPr>
          <w:rFonts w:ascii="Verdana" w:hAnsi="Verdana"/>
          <w:sz w:val="17"/>
          <w:szCs w:val="17"/>
        </w:rPr>
        <w:tab/>
      </w:r>
      <w:r w:rsidRPr="00020D2E">
        <w:rPr>
          <w:rFonts w:ascii="Verdana" w:hAnsi="Verdana"/>
          <w:sz w:val="17"/>
          <w:szCs w:val="17"/>
        </w:rPr>
        <w:tab/>
      </w:r>
      <w:r w:rsidRPr="00020D2E">
        <w:rPr>
          <w:rFonts w:ascii="Verdana" w:hAnsi="Verdana"/>
          <w:sz w:val="17"/>
          <w:szCs w:val="17"/>
        </w:rPr>
        <w:tab/>
        <w:t>Developer</w:t>
      </w:r>
    </w:p>
    <w:p w:rsidR="00777E6D" w:rsidRDefault="00777E6D" w:rsidP="00777E6D">
      <w:pPr>
        <w:pStyle w:val="NoSpacing"/>
        <w:rPr>
          <w:rFonts w:ascii="Verdana" w:hAnsi="Verdana"/>
          <w:sz w:val="17"/>
          <w:szCs w:val="17"/>
          <w:lang w:val="en-GB"/>
        </w:rPr>
      </w:pPr>
      <w:r>
        <w:rPr>
          <w:rFonts w:ascii="Verdana" w:hAnsi="Verdana"/>
          <w:sz w:val="17"/>
          <w:szCs w:val="17"/>
        </w:rPr>
        <w:t>Tools</w:t>
      </w:r>
      <w:r>
        <w:rPr>
          <w:rFonts w:ascii="Verdana" w:hAnsi="Verdana"/>
          <w:sz w:val="17"/>
          <w:szCs w:val="17"/>
        </w:rPr>
        <w:tab/>
      </w:r>
      <w:r>
        <w:rPr>
          <w:rFonts w:ascii="Verdana" w:hAnsi="Verdana"/>
          <w:sz w:val="17"/>
          <w:szCs w:val="17"/>
        </w:rPr>
        <w:tab/>
      </w:r>
      <w:r>
        <w:rPr>
          <w:rFonts w:ascii="Verdana" w:hAnsi="Verdana"/>
          <w:sz w:val="17"/>
          <w:szCs w:val="17"/>
        </w:rPr>
        <w:tab/>
        <w:t xml:space="preserve">Core Java, </w:t>
      </w:r>
      <w:r>
        <w:rPr>
          <w:sz w:val="20"/>
          <w:szCs w:val="20"/>
        </w:rPr>
        <w:t>Swings, AspectJ</w:t>
      </w:r>
    </w:p>
    <w:p w:rsidR="00777E6D" w:rsidRDefault="00777E6D" w:rsidP="00777E6D">
      <w:pPr>
        <w:pStyle w:val="NoSpacing"/>
        <w:rPr>
          <w:rFonts w:ascii="Verdana" w:hAnsi="Verdana"/>
          <w:sz w:val="17"/>
          <w:szCs w:val="17"/>
          <w:lang w:val="en-GB"/>
        </w:rPr>
      </w:pPr>
      <w:r>
        <w:rPr>
          <w:rFonts w:ascii="Verdana" w:hAnsi="Verdana"/>
          <w:sz w:val="17"/>
          <w:szCs w:val="17"/>
          <w:lang w:val="en-GB"/>
        </w:rPr>
        <w:t>OS</w:t>
      </w:r>
      <w:r>
        <w:rPr>
          <w:rFonts w:ascii="Verdana" w:hAnsi="Verdana"/>
          <w:sz w:val="17"/>
          <w:szCs w:val="17"/>
          <w:lang w:val="en-GB"/>
        </w:rPr>
        <w:tab/>
      </w:r>
      <w:r>
        <w:rPr>
          <w:rFonts w:ascii="Verdana" w:hAnsi="Verdana"/>
          <w:sz w:val="17"/>
          <w:szCs w:val="17"/>
          <w:lang w:val="en-GB"/>
        </w:rPr>
        <w:tab/>
      </w:r>
      <w:r>
        <w:rPr>
          <w:rFonts w:ascii="Verdana" w:hAnsi="Verdana"/>
          <w:sz w:val="17"/>
          <w:szCs w:val="17"/>
          <w:lang w:val="en-GB"/>
        </w:rPr>
        <w:tab/>
        <w:t>Windows XP</w:t>
      </w:r>
    </w:p>
    <w:p w:rsidR="00777E6D" w:rsidRDefault="00777E6D" w:rsidP="00777E6D">
      <w:pPr>
        <w:pStyle w:val="NoSpacing"/>
        <w:rPr>
          <w:rFonts w:ascii="Verdana" w:hAnsi="Verdana"/>
          <w:sz w:val="17"/>
          <w:szCs w:val="17"/>
        </w:rPr>
      </w:pPr>
    </w:p>
    <w:p w:rsidR="00777E6D" w:rsidRDefault="00777E6D" w:rsidP="00777E6D">
      <w:pPr>
        <w:pStyle w:val="NoSpacing"/>
        <w:rPr>
          <w:rFonts w:ascii="Verdana" w:hAnsi="Verdana"/>
          <w:b/>
          <w:sz w:val="17"/>
          <w:szCs w:val="17"/>
        </w:rPr>
      </w:pPr>
      <w:r w:rsidRPr="00020D2E">
        <w:rPr>
          <w:rFonts w:ascii="Verdana" w:hAnsi="Verdana"/>
          <w:b/>
          <w:sz w:val="17"/>
          <w:szCs w:val="17"/>
        </w:rPr>
        <w:t>Responsibilities:</w:t>
      </w:r>
    </w:p>
    <w:p w:rsidR="00777E6D" w:rsidRDefault="00777E6D" w:rsidP="00777E6D">
      <w:pPr>
        <w:pStyle w:val="NoSpacing"/>
        <w:rPr>
          <w:rFonts w:ascii="Verdana" w:hAnsi="Verdana"/>
          <w:b/>
          <w:sz w:val="17"/>
          <w:szCs w:val="17"/>
        </w:rPr>
      </w:pPr>
    </w:p>
    <w:p w:rsidR="00777E6D" w:rsidRPr="009C1746" w:rsidRDefault="00777E6D" w:rsidP="00777E6D">
      <w:pPr>
        <w:numPr>
          <w:ilvl w:val="0"/>
          <w:numId w:val="3"/>
        </w:numPr>
        <w:suppressAutoHyphens w:val="0"/>
        <w:autoSpaceDN w:val="0"/>
        <w:spacing w:after="0" w:line="240" w:lineRule="auto"/>
        <w:rPr>
          <w:rFonts w:ascii="Verdana" w:hAnsi="Verdana"/>
          <w:sz w:val="17"/>
          <w:szCs w:val="17"/>
        </w:rPr>
      </w:pPr>
      <w:r w:rsidRPr="009C1746">
        <w:rPr>
          <w:rFonts w:ascii="Verdana" w:hAnsi="Verdana"/>
          <w:sz w:val="17"/>
          <w:szCs w:val="17"/>
        </w:rPr>
        <w:t xml:space="preserve">Designed Panels, Dialog for Terminal Charts under OIS ( Onboard Information System) environment </w:t>
      </w:r>
    </w:p>
    <w:p w:rsidR="00777E6D" w:rsidRPr="009C1746" w:rsidRDefault="00777E6D" w:rsidP="00777E6D">
      <w:pPr>
        <w:numPr>
          <w:ilvl w:val="0"/>
          <w:numId w:val="3"/>
        </w:numPr>
        <w:suppressAutoHyphens w:val="0"/>
        <w:autoSpaceDN w:val="0"/>
        <w:spacing w:after="0" w:line="240" w:lineRule="auto"/>
        <w:rPr>
          <w:rFonts w:ascii="Verdana" w:hAnsi="Verdana"/>
          <w:sz w:val="17"/>
          <w:szCs w:val="17"/>
        </w:rPr>
      </w:pPr>
      <w:r w:rsidRPr="009C1746">
        <w:rPr>
          <w:rFonts w:ascii="Verdana" w:hAnsi="Verdana"/>
          <w:sz w:val="17"/>
          <w:szCs w:val="17"/>
        </w:rPr>
        <w:t>Implement Unit test cases using JUnit framework.</w:t>
      </w:r>
    </w:p>
    <w:p w:rsidR="00777E6D" w:rsidRPr="009C1746" w:rsidRDefault="00777E6D" w:rsidP="00777E6D">
      <w:pPr>
        <w:numPr>
          <w:ilvl w:val="0"/>
          <w:numId w:val="3"/>
        </w:numPr>
        <w:suppressAutoHyphens w:val="0"/>
        <w:autoSpaceDN w:val="0"/>
        <w:spacing w:after="0" w:line="240" w:lineRule="auto"/>
        <w:rPr>
          <w:rFonts w:ascii="Verdana" w:hAnsi="Verdana"/>
          <w:sz w:val="17"/>
          <w:szCs w:val="17"/>
        </w:rPr>
      </w:pPr>
      <w:r w:rsidRPr="009C1746">
        <w:rPr>
          <w:rFonts w:ascii="Verdana" w:hAnsi="Verdana"/>
          <w:sz w:val="17"/>
          <w:szCs w:val="17"/>
        </w:rPr>
        <w:t>Designed Aspects for tracing entry and exit points for each method call and handling Runtime Exceptions.</w:t>
      </w:r>
    </w:p>
    <w:p w:rsidR="00777E6D" w:rsidRDefault="00777E6D" w:rsidP="00777E6D">
      <w:pPr>
        <w:suppressAutoHyphens w:val="0"/>
        <w:autoSpaceDN w:val="0"/>
        <w:spacing w:after="0" w:line="240" w:lineRule="auto"/>
        <w:ind w:left="720"/>
        <w:rPr>
          <w:rFonts w:ascii="Verdana" w:hAnsi="Verdana"/>
          <w:sz w:val="17"/>
          <w:szCs w:val="17"/>
        </w:rPr>
      </w:pPr>
    </w:p>
    <w:p w:rsidR="00777E6D" w:rsidRDefault="00777E6D" w:rsidP="00777E6D">
      <w:pPr>
        <w:pStyle w:val="NoSpacing"/>
        <w:rPr>
          <w:rFonts w:ascii="Verdana" w:hAnsi="Verdana"/>
          <w:b/>
          <w:sz w:val="17"/>
          <w:szCs w:val="17"/>
        </w:rPr>
      </w:pPr>
      <w:proofErr w:type="gramStart"/>
      <w:r w:rsidRPr="0062145A">
        <w:rPr>
          <w:rFonts w:ascii="Verdana" w:hAnsi="Verdana"/>
          <w:b/>
          <w:sz w:val="17"/>
          <w:szCs w:val="17"/>
        </w:rPr>
        <w:t>Description :</w:t>
      </w:r>
      <w:proofErr w:type="gramEnd"/>
    </w:p>
    <w:p w:rsidR="00777E6D" w:rsidRDefault="00777E6D" w:rsidP="00777E6D">
      <w:pPr>
        <w:pStyle w:val="NoSpacing"/>
        <w:rPr>
          <w:rFonts w:ascii="Verdana" w:hAnsi="Verdana"/>
          <w:b/>
          <w:sz w:val="17"/>
          <w:szCs w:val="17"/>
        </w:rPr>
      </w:pPr>
    </w:p>
    <w:p w:rsidR="00777E6D" w:rsidRDefault="00777E6D" w:rsidP="00777E6D">
      <w:pPr>
        <w:pStyle w:val="NormalWeb"/>
        <w:spacing w:before="0" w:beforeAutospacing="0" w:after="0" w:afterAutospacing="0" w:line="240" w:lineRule="atLeast"/>
        <w:rPr>
          <w:rFonts w:ascii="Verdana" w:eastAsia="Calibri" w:hAnsi="Verdana"/>
          <w:sz w:val="17"/>
          <w:szCs w:val="17"/>
          <w:lang w:eastAsia="ar-SA"/>
        </w:rPr>
      </w:pPr>
      <w:r w:rsidRPr="003B45DA">
        <w:rPr>
          <w:rFonts w:ascii="Verdana" w:eastAsia="Calibri" w:hAnsi="Verdana"/>
          <w:sz w:val="17"/>
          <w:szCs w:val="17"/>
          <w:lang w:eastAsia="ar-SA"/>
        </w:rPr>
        <w:t xml:space="preserve">The Jeppesen Terminal Charts (TC) Application is an application within the Airbus Electronic Flight Bag (EFB).  The EFB, as it concerns TC, is deployed in the OIS (Airbus A-380) environment and the LPC-NG (single aisle) environment. Airbus will be upgrading both platforms.  </w:t>
      </w:r>
    </w:p>
    <w:p w:rsidR="00777E6D" w:rsidRDefault="00777E6D" w:rsidP="00777E6D">
      <w:pPr>
        <w:pStyle w:val="NormalWeb"/>
        <w:spacing w:before="0" w:beforeAutospacing="0" w:after="0" w:afterAutospacing="0" w:line="240" w:lineRule="atLeast"/>
        <w:rPr>
          <w:rFonts w:ascii="Verdana" w:eastAsia="Calibri" w:hAnsi="Verdana"/>
          <w:sz w:val="17"/>
          <w:szCs w:val="17"/>
          <w:lang w:eastAsia="ar-SA"/>
        </w:rPr>
      </w:pPr>
      <w:r w:rsidRPr="003B45DA">
        <w:rPr>
          <w:rFonts w:ascii="Verdana" w:eastAsia="Calibri" w:hAnsi="Verdana"/>
          <w:sz w:val="17"/>
          <w:szCs w:val="17"/>
          <w:lang w:eastAsia="ar-SA"/>
        </w:rPr>
        <w:t xml:space="preserve">In order for the strategic Jeppesen TC application to be deployed on Airbus platforms after this Airbus environment has been updated, the TC application must be upgraded to work in the new environments. </w:t>
      </w:r>
    </w:p>
    <w:p w:rsidR="00777E6D" w:rsidRPr="003B45DA" w:rsidRDefault="00777E6D" w:rsidP="00777E6D">
      <w:pPr>
        <w:pStyle w:val="NormalWeb"/>
        <w:spacing w:before="0" w:beforeAutospacing="0" w:after="0" w:afterAutospacing="0" w:line="240" w:lineRule="atLeast"/>
        <w:rPr>
          <w:rFonts w:ascii="Verdana" w:eastAsia="Calibri" w:hAnsi="Verdana"/>
          <w:sz w:val="17"/>
          <w:szCs w:val="17"/>
          <w:lang w:eastAsia="ar-SA"/>
        </w:rPr>
      </w:pPr>
      <w:r w:rsidRPr="003B45DA">
        <w:rPr>
          <w:rFonts w:ascii="Verdana" w:eastAsia="Calibri" w:hAnsi="Verdana"/>
          <w:sz w:val="17"/>
          <w:szCs w:val="17"/>
          <w:lang w:eastAsia="ar-SA"/>
        </w:rPr>
        <w:t>Further, the TC has separate codebases as well as database schema for the two environments. The project Turquoise also concerns about merging codebases to maintain same codebase as and normalize schema so as to retain same schema as well as data. This will greatly optimize maintenance and operational costs.</w:t>
      </w:r>
    </w:p>
    <w:p w:rsidR="00777E6D" w:rsidRPr="009C1746" w:rsidRDefault="00777E6D" w:rsidP="00777E6D">
      <w:pPr>
        <w:suppressAutoHyphens w:val="0"/>
        <w:autoSpaceDN w:val="0"/>
        <w:spacing w:after="0" w:line="240" w:lineRule="auto"/>
        <w:ind w:left="720"/>
        <w:rPr>
          <w:rFonts w:ascii="Verdana" w:hAnsi="Verdana"/>
          <w:sz w:val="17"/>
          <w:szCs w:val="17"/>
        </w:rPr>
      </w:pPr>
    </w:p>
    <w:p w:rsidR="00777E6D" w:rsidRDefault="00777E6D" w:rsidP="00777E6D">
      <w:pPr>
        <w:pBdr>
          <w:top w:val="single" w:sz="8" w:space="1" w:color="000000"/>
          <w:left w:val="single" w:sz="8" w:space="4" w:color="000000"/>
          <w:bottom w:val="single" w:sz="8" w:space="1" w:color="000000"/>
          <w:right w:val="single" w:sz="8" w:space="4" w:color="000000"/>
        </w:pBdr>
        <w:shd w:val="clear" w:color="auto" w:fill="E6E6E6"/>
        <w:spacing w:after="0" w:line="240" w:lineRule="auto"/>
        <w:jc w:val="center"/>
        <w:rPr>
          <w:rFonts w:ascii="Verdana" w:hAnsi="Verdana"/>
          <w:b/>
          <w:sz w:val="17"/>
          <w:szCs w:val="17"/>
          <w:lang w:val="en-GB"/>
        </w:rPr>
      </w:pPr>
      <w:proofErr w:type="gramStart"/>
      <w:r>
        <w:rPr>
          <w:rFonts w:ascii="Verdana" w:hAnsi="Verdana"/>
          <w:b/>
          <w:sz w:val="17"/>
          <w:szCs w:val="17"/>
          <w:lang w:val="en-GB"/>
        </w:rPr>
        <w:t>IT</w:t>
      </w:r>
      <w:proofErr w:type="gramEnd"/>
      <w:r>
        <w:rPr>
          <w:rFonts w:ascii="Verdana" w:hAnsi="Verdana"/>
          <w:b/>
          <w:sz w:val="17"/>
          <w:szCs w:val="17"/>
          <w:lang w:val="en-GB"/>
        </w:rPr>
        <w:t xml:space="preserve"> SKILLS</w:t>
      </w:r>
    </w:p>
    <w:p w:rsidR="00777E6D" w:rsidRPr="00615E8A" w:rsidRDefault="00777E6D" w:rsidP="00777E6D">
      <w:pPr>
        <w:spacing w:after="0" w:line="240" w:lineRule="auto"/>
        <w:jc w:val="both"/>
        <w:rPr>
          <w:rFonts w:ascii="Verdana" w:hAnsi="Verdana"/>
          <w:b/>
          <w:sz w:val="17"/>
          <w:szCs w:val="17"/>
          <w:lang w:val="en-GB"/>
        </w:rPr>
      </w:pPr>
    </w:p>
    <w:p w:rsidR="00615E8A" w:rsidRDefault="00615E8A" w:rsidP="00615E8A">
      <w:pPr>
        <w:suppressAutoHyphens w:val="0"/>
        <w:autoSpaceDE w:val="0"/>
        <w:autoSpaceDN w:val="0"/>
        <w:adjustRightInd w:val="0"/>
        <w:contextualSpacing/>
        <w:jc w:val="both"/>
        <w:rPr>
          <w:rFonts w:ascii="Verdana" w:hAnsi="Verdana"/>
          <w:sz w:val="17"/>
          <w:szCs w:val="17"/>
          <w:lang w:val="en-GB"/>
        </w:rPr>
      </w:pPr>
      <w:r w:rsidRPr="00615E8A">
        <w:rPr>
          <w:rFonts w:ascii="Verdana" w:hAnsi="Verdana"/>
          <w:b/>
          <w:sz w:val="17"/>
          <w:szCs w:val="17"/>
          <w:lang w:val="en-GB"/>
        </w:rPr>
        <w:t>Operating Systems</w:t>
      </w:r>
      <w:r>
        <w:rPr>
          <w:rFonts w:ascii="Verdana" w:hAnsi="Verdana"/>
          <w:b/>
          <w:sz w:val="17"/>
          <w:szCs w:val="17"/>
          <w:lang w:val="en-GB"/>
        </w:rPr>
        <w:t xml:space="preserve">     </w:t>
      </w:r>
      <w:r w:rsidRPr="00615E8A">
        <w:rPr>
          <w:rFonts w:ascii="Trebuchet MS" w:hAnsi="Trebuchet MS" w:cs="Gautami"/>
          <w:color w:val="262626"/>
        </w:rPr>
        <w:t xml:space="preserve">: </w:t>
      </w:r>
      <w:r>
        <w:rPr>
          <w:rFonts w:ascii="Trebuchet MS" w:hAnsi="Trebuchet MS" w:cs="Gautami"/>
          <w:color w:val="262626"/>
        </w:rPr>
        <w:t xml:space="preserve">  </w:t>
      </w:r>
      <w:r w:rsidRPr="00615E8A">
        <w:rPr>
          <w:rFonts w:ascii="Verdana" w:hAnsi="Verdana"/>
          <w:sz w:val="17"/>
          <w:szCs w:val="17"/>
          <w:lang w:val="en-GB"/>
        </w:rPr>
        <w:t>Microsoft Windows 2000/XP/Vista/7, UNIX/LINUX.</w:t>
      </w:r>
    </w:p>
    <w:p w:rsidR="00615E8A" w:rsidRPr="00615E8A" w:rsidRDefault="00615E8A" w:rsidP="00615E8A">
      <w:pPr>
        <w:suppressAutoHyphens w:val="0"/>
        <w:autoSpaceDE w:val="0"/>
        <w:autoSpaceDN w:val="0"/>
        <w:adjustRightInd w:val="0"/>
        <w:contextualSpacing/>
        <w:jc w:val="both"/>
        <w:rPr>
          <w:rFonts w:ascii="Trebuchet MS" w:hAnsi="Trebuchet MS" w:cs="Gautami"/>
          <w:color w:val="262626"/>
        </w:rPr>
      </w:pPr>
      <w:r w:rsidRPr="00615E8A">
        <w:rPr>
          <w:rFonts w:ascii="Verdana" w:hAnsi="Verdana"/>
          <w:b/>
          <w:sz w:val="17"/>
          <w:szCs w:val="17"/>
          <w:lang w:val="en-GB"/>
        </w:rPr>
        <w:t>Tools</w:t>
      </w:r>
      <w:r>
        <w:rPr>
          <w:rFonts w:ascii="Verdana" w:hAnsi="Verdana"/>
          <w:b/>
          <w:sz w:val="17"/>
          <w:szCs w:val="17"/>
          <w:lang w:val="en-GB"/>
        </w:rPr>
        <w:t xml:space="preserve">                             </w:t>
      </w:r>
      <w:r w:rsidRPr="00615E8A">
        <w:rPr>
          <w:rFonts w:ascii="Verdana" w:hAnsi="Verdana"/>
          <w:b/>
          <w:sz w:val="17"/>
          <w:szCs w:val="17"/>
          <w:lang w:val="en-GB"/>
        </w:rPr>
        <w:t>:</w:t>
      </w:r>
      <w:r w:rsidRPr="00615E8A">
        <w:rPr>
          <w:rFonts w:ascii="Trebuchet MS" w:hAnsi="Trebuchet MS" w:cs="Gautami"/>
          <w:color w:val="262626"/>
        </w:rPr>
        <w:t xml:space="preserve"> </w:t>
      </w:r>
      <w:r>
        <w:rPr>
          <w:rFonts w:ascii="Trebuchet MS" w:hAnsi="Trebuchet MS" w:cs="Gautami"/>
          <w:color w:val="262626"/>
        </w:rPr>
        <w:t xml:space="preserve">  </w:t>
      </w:r>
      <w:r w:rsidRPr="00615E8A">
        <w:rPr>
          <w:rFonts w:ascii="Verdana" w:hAnsi="Verdana"/>
          <w:sz w:val="17"/>
          <w:szCs w:val="17"/>
          <w:lang w:val="en-GB"/>
        </w:rPr>
        <w:t>APACHE HADOOP</w:t>
      </w:r>
      <w:r w:rsidR="00475A4B">
        <w:rPr>
          <w:rFonts w:ascii="Verdana" w:hAnsi="Verdana"/>
          <w:sz w:val="17"/>
          <w:szCs w:val="17"/>
          <w:lang w:val="en-GB"/>
        </w:rPr>
        <w:t>.</w:t>
      </w:r>
    </w:p>
    <w:p w:rsidR="00615E8A" w:rsidRPr="00615E8A" w:rsidRDefault="00615E8A" w:rsidP="00615E8A">
      <w:pPr>
        <w:suppressAutoHyphens w:val="0"/>
        <w:autoSpaceDE w:val="0"/>
        <w:autoSpaceDN w:val="0"/>
        <w:adjustRightInd w:val="0"/>
        <w:contextualSpacing/>
        <w:jc w:val="both"/>
        <w:rPr>
          <w:rFonts w:ascii="Trebuchet MS" w:hAnsi="Trebuchet MS" w:cs="Gautami"/>
          <w:color w:val="262626"/>
          <w:sz w:val="24"/>
          <w:szCs w:val="24"/>
        </w:rPr>
      </w:pPr>
      <w:r w:rsidRPr="00615E8A">
        <w:rPr>
          <w:rFonts w:ascii="Verdana" w:hAnsi="Verdana"/>
          <w:b/>
          <w:sz w:val="17"/>
          <w:szCs w:val="17"/>
          <w:lang w:val="en-GB"/>
        </w:rPr>
        <w:t>Software’s</w:t>
      </w:r>
      <w:r>
        <w:rPr>
          <w:rFonts w:ascii="Verdana" w:hAnsi="Verdana"/>
          <w:b/>
          <w:sz w:val="17"/>
          <w:szCs w:val="17"/>
          <w:lang w:val="en-GB"/>
        </w:rPr>
        <w:t xml:space="preserve">                    </w:t>
      </w:r>
      <w:r w:rsidRPr="00615E8A">
        <w:rPr>
          <w:rFonts w:ascii="Verdana" w:hAnsi="Verdana"/>
          <w:b/>
          <w:sz w:val="17"/>
          <w:szCs w:val="17"/>
          <w:lang w:val="en-GB"/>
        </w:rPr>
        <w:t>:</w:t>
      </w:r>
      <w:r w:rsidRPr="00615E8A">
        <w:rPr>
          <w:rFonts w:ascii="Trebuchet MS" w:hAnsi="Trebuchet MS" w:cs="Gautami"/>
          <w:color w:val="262626"/>
        </w:rPr>
        <w:t xml:space="preserve"> </w:t>
      </w:r>
      <w:r>
        <w:rPr>
          <w:rFonts w:ascii="Trebuchet MS" w:hAnsi="Trebuchet MS" w:cs="Gautami"/>
          <w:color w:val="262626"/>
        </w:rPr>
        <w:t xml:space="preserve">  </w:t>
      </w:r>
      <w:r w:rsidRPr="00615E8A">
        <w:rPr>
          <w:rFonts w:ascii="Verdana" w:hAnsi="Verdana"/>
          <w:sz w:val="17"/>
          <w:szCs w:val="17"/>
          <w:lang w:val="en-GB"/>
        </w:rPr>
        <w:t>MS Office Suite.</w:t>
      </w:r>
    </w:p>
    <w:p w:rsidR="00777E6D" w:rsidRDefault="00777E6D" w:rsidP="00777E6D">
      <w:pPr>
        <w:spacing w:after="0" w:line="360" w:lineRule="auto"/>
        <w:jc w:val="both"/>
        <w:rPr>
          <w:rFonts w:ascii="Verdana" w:hAnsi="Verdana"/>
          <w:sz w:val="17"/>
          <w:szCs w:val="17"/>
          <w:lang w:val="en-GB"/>
        </w:rPr>
      </w:pPr>
      <w:r>
        <w:rPr>
          <w:rFonts w:ascii="Verdana" w:hAnsi="Verdana"/>
          <w:b/>
          <w:sz w:val="17"/>
          <w:szCs w:val="17"/>
          <w:lang w:val="en-GB"/>
        </w:rPr>
        <w:t>Languages</w:t>
      </w:r>
      <w:r>
        <w:rPr>
          <w:rFonts w:ascii="Verdana" w:hAnsi="Verdana"/>
          <w:b/>
          <w:sz w:val="17"/>
          <w:szCs w:val="17"/>
          <w:lang w:val="en-GB"/>
        </w:rPr>
        <w:tab/>
      </w:r>
      <w:r>
        <w:rPr>
          <w:rFonts w:ascii="Verdana" w:hAnsi="Verdana"/>
          <w:b/>
          <w:sz w:val="17"/>
          <w:szCs w:val="17"/>
          <w:lang w:val="en-GB"/>
        </w:rPr>
        <w:tab/>
        <w:t xml:space="preserve">:    </w:t>
      </w:r>
      <w:r>
        <w:rPr>
          <w:rFonts w:ascii="Verdana" w:hAnsi="Verdana"/>
          <w:sz w:val="17"/>
          <w:szCs w:val="17"/>
          <w:lang w:val="en-GB"/>
        </w:rPr>
        <w:t>Core Java</w:t>
      </w:r>
      <w:r w:rsidR="00615E8A">
        <w:rPr>
          <w:rFonts w:ascii="Verdana" w:hAnsi="Verdana"/>
          <w:sz w:val="17"/>
          <w:szCs w:val="17"/>
          <w:lang w:val="en-GB"/>
        </w:rPr>
        <w:t>,</w:t>
      </w:r>
    </w:p>
    <w:p w:rsidR="00553A9A" w:rsidRPr="00553A9A" w:rsidRDefault="00553A9A" w:rsidP="00777E6D">
      <w:pPr>
        <w:spacing w:after="0" w:line="360" w:lineRule="auto"/>
        <w:jc w:val="both"/>
        <w:rPr>
          <w:rFonts w:ascii="Verdana" w:hAnsi="Verdana"/>
          <w:b/>
          <w:sz w:val="17"/>
          <w:szCs w:val="17"/>
          <w:lang w:val="en-GB"/>
        </w:rPr>
      </w:pPr>
      <w:r w:rsidRPr="00553A9A">
        <w:rPr>
          <w:rFonts w:ascii="Verdana" w:hAnsi="Verdana"/>
          <w:b/>
          <w:sz w:val="17"/>
          <w:szCs w:val="17"/>
          <w:lang w:val="en-GB"/>
        </w:rPr>
        <w:t xml:space="preserve">Certification </w:t>
      </w:r>
      <w:r w:rsidRPr="00553A9A">
        <w:rPr>
          <w:rFonts w:ascii="Verdana" w:hAnsi="Verdana"/>
          <w:b/>
          <w:sz w:val="17"/>
          <w:szCs w:val="17"/>
          <w:lang w:val="en-GB"/>
        </w:rPr>
        <w:tab/>
      </w:r>
      <w:r w:rsidRPr="00553A9A">
        <w:rPr>
          <w:rFonts w:ascii="Verdana" w:hAnsi="Verdana"/>
          <w:b/>
          <w:sz w:val="17"/>
          <w:szCs w:val="17"/>
          <w:lang w:val="en-GB"/>
        </w:rPr>
        <w:tab/>
        <w:t>:</w:t>
      </w:r>
      <w:r>
        <w:rPr>
          <w:rFonts w:ascii="Verdana" w:hAnsi="Verdana"/>
          <w:b/>
          <w:sz w:val="17"/>
          <w:szCs w:val="17"/>
          <w:lang w:val="en-GB"/>
        </w:rPr>
        <w:t xml:space="preserve">    </w:t>
      </w:r>
      <w:r w:rsidRPr="00553A9A">
        <w:rPr>
          <w:rFonts w:ascii="Verdana" w:hAnsi="Verdana"/>
          <w:sz w:val="17"/>
          <w:szCs w:val="17"/>
          <w:lang w:val="en-GB"/>
        </w:rPr>
        <w:t>SCJP</w:t>
      </w:r>
      <w:r>
        <w:rPr>
          <w:rFonts w:ascii="Verdana" w:hAnsi="Verdana"/>
          <w:sz w:val="17"/>
          <w:szCs w:val="17"/>
          <w:lang w:val="en-GB"/>
        </w:rPr>
        <w:t xml:space="preserve"> 6.O</w:t>
      </w:r>
    </w:p>
    <w:p w:rsidR="00777E6D" w:rsidRDefault="00777E6D" w:rsidP="00777E6D">
      <w:pPr>
        <w:spacing w:after="0" w:line="360" w:lineRule="auto"/>
        <w:jc w:val="both"/>
        <w:rPr>
          <w:rFonts w:ascii="Verdana" w:hAnsi="Verdana"/>
          <w:sz w:val="17"/>
          <w:szCs w:val="17"/>
          <w:lang w:val="en-GB"/>
        </w:rPr>
      </w:pPr>
      <w:r>
        <w:rPr>
          <w:rFonts w:ascii="Verdana" w:hAnsi="Verdana"/>
          <w:b/>
          <w:sz w:val="16"/>
          <w:szCs w:val="16"/>
          <w:lang w:val="en-GB"/>
        </w:rPr>
        <w:t xml:space="preserve">Other Skills               </w:t>
      </w:r>
      <w:r w:rsidR="00553A9A">
        <w:rPr>
          <w:rFonts w:ascii="Verdana" w:hAnsi="Verdana"/>
          <w:b/>
          <w:sz w:val="16"/>
          <w:szCs w:val="16"/>
          <w:lang w:val="en-GB"/>
        </w:rPr>
        <w:t xml:space="preserve">   </w:t>
      </w:r>
      <w:r w:rsidR="00553A9A">
        <w:rPr>
          <w:rFonts w:ascii="Verdana" w:hAnsi="Verdana"/>
          <w:b/>
          <w:sz w:val="16"/>
          <w:szCs w:val="16"/>
          <w:lang w:val="en-GB"/>
        </w:rPr>
        <w:tab/>
      </w:r>
      <w:r>
        <w:rPr>
          <w:rFonts w:ascii="Verdana" w:hAnsi="Verdana"/>
          <w:b/>
          <w:sz w:val="16"/>
          <w:szCs w:val="16"/>
          <w:lang w:val="en-GB"/>
        </w:rPr>
        <w:t xml:space="preserve">:    </w:t>
      </w:r>
      <w:r w:rsidRPr="00AD5AC1">
        <w:rPr>
          <w:rFonts w:ascii="Verdana" w:hAnsi="Verdana"/>
          <w:sz w:val="17"/>
          <w:szCs w:val="17"/>
          <w:lang w:val="en-GB"/>
        </w:rPr>
        <w:t>Swings</w:t>
      </w:r>
      <w:r>
        <w:rPr>
          <w:rFonts w:ascii="Verdana" w:hAnsi="Verdana"/>
          <w:b/>
          <w:sz w:val="16"/>
          <w:szCs w:val="16"/>
          <w:lang w:val="en-GB"/>
        </w:rPr>
        <w:t xml:space="preserve">, </w:t>
      </w:r>
      <w:r w:rsidRPr="00E35926">
        <w:rPr>
          <w:rFonts w:ascii="Verdana" w:hAnsi="Verdana"/>
          <w:sz w:val="17"/>
          <w:szCs w:val="17"/>
          <w:lang w:val="en-GB"/>
        </w:rPr>
        <w:t>LOG4j, RMI</w:t>
      </w:r>
      <w:r>
        <w:rPr>
          <w:rFonts w:ascii="Verdana" w:hAnsi="Verdana"/>
          <w:sz w:val="17"/>
          <w:szCs w:val="17"/>
          <w:lang w:val="en-GB"/>
        </w:rPr>
        <w:t>, OOPs, Multi-Threading</w:t>
      </w:r>
    </w:p>
    <w:p w:rsidR="00615E8A" w:rsidRDefault="00615E8A" w:rsidP="00777E6D">
      <w:pPr>
        <w:spacing w:after="0" w:line="360" w:lineRule="auto"/>
        <w:jc w:val="both"/>
        <w:rPr>
          <w:rFonts w:ascii="Verdana" w:hAnsi="Verdana"/>
          <w:sz w:val="17"/>
          <w:szCs w:val="17"/>
          <w:lang w:val="en-GB"/>
        </w:rPr>
      </w:pPr>
    </w:p>
    <w:p w:rsidR="00777E6D" w:rsidRDefault="00777E6D" w:rsidP="00777E6D">
      <w:pPr>
        <w:pBdr>
          <w:top w:val="single" w:sz="8" w:space="1" w:color="000000"/>
          <w:left w:val="single" w:sz="8" w:space="4" w:color="000000"/>
          <w:bottom w:val="single" w:sz="8" w:space="1" w:color="000000"/>
          <w:right w:val="single" w:sz="8" w:space="4" w:color="000000"/>
        </w:pBdr>
        <w:shd w:val="clear" w:color="auto" w:fill="E6E6E6"/>
        <w:spacing w:after="0" w:line="240" w:lineRule="auto"/>
        <w:jc w:val="center"/>
        <w:rPr>
          <w:rFonts w:ascii="Verdana" w:hAnsi="Verdana"/>
          <w:b/>
          <w:sz w:val="17"/>
          <w:szCs w:val="17"/>
          <w:lang w:val="en-GB"/>
        </w:rPr>
      </w:pPr>
      <w:r>
        <w:rPr>
          <w:rFonts w:ascii="Verdana" w:hAnsi="Verdana"/>
          <w:b/>
          <w:sz w:val="17"/>
          <w:szCs w:val="17"/>
          <w:lang w:val="en-GB"/>
        </w:rPr>
        <w:t>LANGUAGES</w:t>
      </w:r>
    </w:p>
    <w:p w:rsidR="00777E6D" w:rsidRDefault="00777E6D" w:rsidP="00777E6D">
      <w:pPr>
        <w:spacing w:after="0" w:line="360" w:lineRule="auto"/>
        <w:jc w:val="both"/>
        <w:rPr>
          <w:rFonts w:ascii="Verdana" w:hAnsi="Verdana"/>
          <w:sz w:val="17"/>
          <w:szCs w:val="17"/>
          <w:lang w:val="en-GB"/>
        </w:rPr>
      </w:pPr>
    </w:p>
    <w:p w:rsidR="00777E6D" w:rsidRPr="00E83001" w:rsidRDefault="00777E6D" w:rsidP="00777E6D">
      <w:pPr>
        <w:spacing w:after="0" w:line="360" w:lineRule="auto"/>
        <w:jc w:val="both"/>
        <w:rPr>
          <w:rFonts w:ascii="Verdana" w:hAnsi="Verdana"/>
          <w:sz w:val="17"/>
          <w:szCs w:val="17"/>
          <w:lang w:val="en-GB"/>
        </w:rPr>
      </w:pPr>
      <w:r w:rsidRPr="00E83001">
        <w:rPr>
          <w:rFonts w:ascii="Verdana" w:hAnsi="Verdana"/>
          <w:b/>
          <w:sz w:val="17"/>
          <w:szCs w:val="17"/>
          <w:lang w:val="en-GB"/>
        </w:rPr>
        <w:t>Hindi</w:t>
      </w:r>
      <w:r>
        <w:rPr>
          <w:rFonts w:ascii="Verdana" w:hAnsi="Verdana"/>
          <w:b/>
          <w:sz w:val="17"/>
          <w:szCs w:val="17"/>
          <w:lang w:val="en-GB"/>
        </w:rPr>
        <w:t xml:space="preserve">                   </w:t>
      </w:r>
      <w:r w:rsidR="003520E8">
        <w:rPr>
          <w:rFonts w:ascii="Verdana" w:hAnsi="Verdana"/>
          <w:b/>
          <w:sz w:val="17"/>
          <w:szCs w:val="17"/>
          <w:lang w:val="en-GB"/>
        </w:rPr>
        <w:t xml:space="preserve">        </w:t>
      </w:r>
      <w:r w:rsidR="003520E8">
        <w:rPr>
          <w:rFonts w:ascii="Verdana" w:hAnsi="Verdana"/>
          <w:b/>
          <w:sz w:val="17"/>
          <w:szCs w:val="17"/>
          <w:lang w:val="en-GB"/>
        </w:rPr>
        <w:tab/>
      </w:r>
      <w:r>
        <w:rPr>
          <w:rFonts w:ascii="Verdana" w:hAnsi="Verdana"/>
          <w:b/>
          <w:sz w:val="17"/>
          <w:szCs w:val="17"/>
          <w:lang w:val="en-GB"/>
        </w:rPr>
        <w:t xml:space="preserve">:    </w:t>
      </w:r>
      <w:r w:rsidRPr="00E83001">
        <w:rPr>
          <w:rFonts w:ascii="Verdana" w:hAnsi="Verdana"/>
          <w:sz w:val="17"/>
          <w:szCs w:val="17"/>
          <w:lang w:val="en-GB"/>
        </w:rPr>
        <w:t>Fluent</w:t>
      </w:r>
    </w:p>
    <w:p w:rsidR="00777E6D" w:rsidRPr="00E83001" w:rsidRDefault="00777E6D" w:rsidP="00777E6D">
      <w:pPr>
        <w:spacing w:after="0" w:line="360" w:lineRule="auto"/>
        <w:jc w:val="both"/>
        <w:rPr>
          <w:rFonts w:ascii="Verdana" w:hAnsi="Verdana"/>
          <w:b/>
          <w:sz w:val="17"/>
          <w:szCs w:val="17"/>
          <w:lang w:val="en-GB"/>
        </w:rPr>
      </w:pPr>
      <w:r w:rsidRPr="00E83001">
        <w:rPr>
          <w:rFonts w:ascii="Verdana" w:hAnsi="Verdana"/>
          <w:b/>
          <w:sz w:val="17"/>
          <w:szCs w:val="17"/>
          <w:lang w:val="en-GB"/>
        </w:rPr>
        <w:t>English</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t xml:space="preserve">:    </w:t>
      </w:r>
      <w:r w:rsidRPr="00E83001">
        <w:rPr>
          <w:rFonts w:ascii="Verdana" w:hAnsi="Verdana"/>
          <w:sz w:val="17"/>
          <w:szCs w:val="17"/>
          <w:lang w:val="en-GB"/>
        </w:rPr>
        <w:t>Fluent</w:t>
      </w:r>
      <w:r w:rsidRPr="00E83001">
        <w:rPr>
          <w:rFonts w:ascii="Verdana" w:hAnsi="Verdana"/>
          <w:b/>
          <w:sz w:val="17"/>
          <w:szCs w:val="17"/>
          <w:lang w:val="en-GB"/>
        </w:rPr>
        <w:t xml:space="preserve"> </w:t>
      </w:r>
    </w:p>
    <w:p w:rsidR="00777E6D" w:rsidRDefault="00777E6D" w:rsidP="00777E6D">
      <w:pPr>
        <w:spacing w:after="0" w:line="240" w:lineRule="auto"/>
        <w:jc w:val="both"/>
        <w:rPr>
          <w:rFonts w:ascii="Verdana" w:hAnsi="Verdana"/>
          <w:b/>
          <w:sz w:val="16"/>
          <w:szCs w:val="16"/>
          <w:lang w:val="en-GB"/>
        </w:rPr>
      </w:pPr>
    </w:p>
    <w:p w:rsidR="00777E6D" w:rsidRPr="00534D61" w:rsidRDefault="00534D61" w:rsidP="00534D61">
      <w:pPr>
        <w:pBdr>
          <w:top w:val="single" w:sz="8" w:space="1" w:color="000000"/>
          <w:left w:val="single" w:sz="8" w:space="4" w:color="000000"/>
          <w:bottom w:val="single" w:sz="8" w:space="1" w:color="000000"/>
          <w:right w:val="single" w:sz="8" w:space="4" w:color="000000"/>
        </w:pBdr>
        <w:shd w:val="clear" w:color="auto" w:fill="E6E6E6"/>
        <w:spacing w:after="0" w:line="240" w:lineRule="auto"/>
        <w:jc w:val="center"/>
        <w:rPr>
          <w:rFonts w:ascii="Verdana" w:hAnsi="Verdana"/>
          <w:b/>
          <w:sz w:val="17"/>
          <w:szCs w:val="17"/>
          <w:lang w:val="en-GB"/>
        </w:rPr>
      </w:pPr>
      <w:r>
        <w:rPr>
          <w:rFonts w:ascii="Verdana" w:hAnsi="Verdana"/>
          <w:b/>
          <w:sz w:val="17"/>
          <w:szCs w:val="17"/>
          <w:lang w:val="en-GB"/>
        </w:rPr>
        <w:t>TRAINING</w:t>
      </w:r>
    </w:p>
    <w:p w:rsidR="00534D61" w:rsidRPr="00534D61" w:rsidRDefault="00534D61" w:rsidP="00534D61">
      <w:pPr>
        <w:numPr>
          <w:ilvl w:val="0"/>
          <w:numId w:val="3"/>
        </w:numPr>
        <w:suppressAutoHyphens w:val="0"/>
        <w:autoSpaceDN w:val="0"/>
        <w:spacing w:after="0" w:line="240" w:lineRule="auto"/>
        <w:rPr>
          <w:rFonts w:ascii="Verdana" w:hAnsi="Verdana"/>
          <w:sz w:val="17"/>
          <w:szCs w:val="17"/>
        </w:rPr>
      </w:pPr>
      <w:r w:rsidRPr="00534D61">
        <w:rPr>
          <w:rFonts w:ascii="Verdana" w:hAnsi="Verdana"/>
          <w:sz w:val="17"/>
          <w:szCs w:val="17"/>
        </w:rPr>
        <w:t>Training in UNIX, C++ and C.</w:t>
      </w:r>
    </w:p>
    <w:p w:rsidR="00534D61" w:rsidRPr="00534D61" w:rsidRDefault="00534D61" w:rsidP="00534D61">
      <w:pPr>
        <w:numPr>
          <w:ilvl w:val="0"/>
          <w:numId w:val="3"/>
        </w:numPr>
        <w:suppressAutoHyphens w:val="0"/>
        <w:autoSpaceDN w:val="0"/>
        <w:spacing w:after="0" w:line="240" w:lineRule="auto"/>
        <w:rPr>
          <w:rFonts w:ascii="Verdana" w:hAnsi="Verdana"/>
          <w:sz w:val="17"/>
          <w:szCs w:val="17"/>
        </w:rPr>
      </w:pPr>
      <w:r w:rsidRPr="00534D61">
        <w:rPr>
          <w:rFonts w:ascii="Verdana" w:hAnsi="Verdana"/>
          <w:sz w:val="17"/>
          <w:szCs w:val="17"/>
        </w:rPr>
        <w:t>Training in JAVA programming</w:t>
      </w:r>
      <w:r>
        <w:rPr>
          <w:rFonts w:ascii="Verdana" w:hAnsi="Verdana"/>
          <w:sz w:val="17"/>
          <w:szCs w:val="17"/>
        </w:rPr>
        <w:t>.</w:t>
      </w:r>
    </w:p>
    <w:p w:rsidR="00534D61" w:rsidRPr="00534D61" w:rsidRDefault="00534D61" w:rsidP="00534D61">
      <w:pPr>
        <w:numPr>
          <w:ilvl w:val="0"/>
          <w:numId w:val="3"/>
        </w:numPr>
        <w:suppressAutoHyphens w:val="0"/>
        <w:autoSpaceDN w:val="0"/>
        <w:spacing w:after="0" w:line="240" w:lineRule="auto"/>
        <w:rPr>
          <w:rFonts w:ascii="Verdana" w:hAnsi="Verdana"/>
          <w:sz w:val="17"/>
          <w:szCs w:val="17"/>
        </w:rPr>
      </w:pPr>
      <w:r w:rsidRPr="00534D61">
        <w:rPr>
          <w:rFonts w:ascii="Verdana" w:hAnsi="Verdana"/>
          <w:sz w:val="17"/>
          <w:szCs w:val="17"/>
        </w:rPr>
        <w:t>Training in HADOOP BASICS.</w:t>
      </w:r>
    </w:p>
    <w:p w:rsidR="00777E6D" w:rsidRPr="00865E7F" w:rsidRDefault="00777E6D" w:rsidP="00777E6D">
      <w:pPr>
        <w:tabs>
          <w:tab w:val="left" w:pos="360"/>
        </w:tabs>
        <w:spacing w:after="0" w:line="240" w:lineRule="auto"/>
        <w:ind w:left="360"/>
        <w:rPr>
          <w:rFonts w:ascii="Verdana" w:hAnsi="Verdana" w:cs="Arial"/>
          <w:sz w:val="17"/>
          <w:szCs w:val="17"/>
        </w:rPr>
      </w:pPr>
    </w:p>
    <w:p w:rsidR="00777E6D" w:rsidRDefault="00777E6D" w:rsidP="00777E6D">
      <w:pPr>
        <w:pBdr>
          <w:top w:val="single" w:sz="8" w:space="1" w:color="000000"/>
          <w:left w:val="single" w:sz="8" w:space="4" w:color="000000"/>
          <w:bottom w:val="single" w:sz="8" w:space="1" w:color="000000"/>
          <w:right w:val="single" w:sz="8" w:space="4" w:color="000000"/>
        </w:pBdr>
        <w:shd w:val="clear" w:color="auto" w:fill="E6E6E6"/>
        <w:spacing w:after="0" w:line="240" w:lineRule="auto"/>
        <w:jc w:val="center"/>
        <w:rPr>
          <w:rFonts w:ascii="Verdana" w:hAnsi="Verdana"/>
          <w:b/>
          <w:sz w:val="17"/>
          <w:szCs w:val="17"/>
          <w:lang w:val="en-GB"/>
        </w:rPr>
      </w:pPr>
      <w:r>
        <w:rPr>
          <w:rFonts w:ascii="Verdana" w:hAnsi="Verdana"/>
          <w:b/>
          <w:sz w:val="17"/>
          <w:szCs w:val="17"/>
          <w:lang w:val="en-GB"/>
        </w:rPr>
        <w:t>PERSONAL VITAE</w:t>
      </w:r>
    </w:p>
    <w:p w:rsidR="00777E6D" w:rsidRDefault="00777E6D" w:rsidP="00777E6D">
      <w:pPr>
        <w:spacing w:after="0" w:line="240" w:lineRule="auto"/>
        <w:jc w:val="both"/>
        <w:rPr>
          <w:rFonts w:ascii="Verdana" w:hAnsi="Verdana"/>
          <w:sz w:val="17"/>
          <w:szCs w:val="17"/>
          <w:lang w:val="en-GB"/>
        </w:rPr>
      </w:pPr>
    </w:p>
    <w:p w:rsidR="00777E6D" w:rsidRDefault="00777E6D" w:rsidP="00777E6D">
      <w:pPr>
        <w:spacing w:after="0" w:line="360" w:lineRule="auto"/>
        <w:rPr>
          <w:rFonts w:ascii="Verdana" w:hAnsi="Verdana"/>
          <w:sz w:val="17"/>
          <w:szCs w:val="17"/>
          <w:lang w:val="en-GB"/>
        </w:rPr>
      </w:pPr>
      <w:r>
        <w:rPr>
          <w:rFonts w:ascii="Verdana" w:hAnsi="Verdana"/>
          <w:b/>
          <w:sz w:val="17"/>
          <w:szCs w:val="17"/>
          <w:lang w:val="en-GB"/>
        </w:rPr>
        <w:t xml:space="preserve"> Date of Birth: </w:t>
      </w:r>
      <w:r>
        <w:rPr>
          <w:rFonts w:ascii="Verdana" w:hAnsi="Verdana"/>
          <w:sz w:val="17"/>
          <w:szCs w:val="17"/>
          <w:lang w:val="en-GB"/>
        </w:rPr>
        <w:t>1</w:t>
      </w:r>
      <w:r w:rsidR="003520E8">
        <w:rPr>
          <w:rFonts w:ascii="Verdana" w:hAnsi="Verdana"/>
          <w:sz w:val="17"/>
          <w:szCs w:val="17"/>
          <w:lang w:val="en-GB"/>
        </w:rPr>
        <w:t>8</w:t>
      </w:r>
      <w:r w:rsidRPr="00560D56">
        <w:rPr>
          <w:rFonts w:ascii="Verdana" w:hAnsi="Verdana"/>
          <w:sz w:val="17"/>
          <w:szCs w:val="17"/>
          <w:vertAlign w:val="superscript"/>
          <w:lang w:val="en-GB"/>
        </w:rPr>
        <w:t>th</w:t>
      </w:r>
      <w:r>
        <w:rPr>
          <w:rFonts w:ascii="Verdana" w:hAnsi="Verdana"/>
          <w:sz w:val="17"/>
          <w:szCs w:val="17"/>
          <w:lang w:val="en-GB"/>
        </w:rPr>
        <w:t xml:space="preserve"> </w:t>
      </w:r>
      <w:r w:rsidR="00534D61">
        <w:rPr>
          <w:rFonts w:ascii="Verdana" w:hAnsi="Verdana"/>
          <w:sz w:val="17"/>
          <w:szCs w:val="17"/>
          <w:lang w:val="en-GB"/>
        </w:rPr>
        <w:t>May</w:t>
      </w:r>
      <w:r w:rsidR="003520E8">
        <w:rPr>
          <w:rFonts w:ascii="Verdana" w:hAnsi="Verdana"/>
          <w:sz w:val="17"/>
          <w:szCs w:val="17"/>
          <w:lang w:val="en-GB"/>
        </w:rPr>
        <w:t>, 1985</w:t>
      </w:r>
    </w:p>
    <w:p w:rsidR="00777E6D" w:rsidRDefault="00777E6D" w:rsidP="00777E6D">
      <w:pPr>
        <w:spacing w:after="0" w:line="360" w:lineRule="auto"/>
        <w:rPr>
          <w:rFonts w:ascii="Verdana" w:hAnsi="Verdana"/>
          <w:sz w:val="17"/>
          <w:szCs w:val="17"/>
          <w:lang w:val="en-GB"/>
        </w:rPr>
      </w:pPr>
      <w:r>
        <w:rPr>
          <w:rFonts w:ascii="Verdana" w:hAnsi="Verdana"/>
          <w:b/>
          <w:sz w:val="17"/>
          <w:szCs w:val="17"/>
          <w:lang w:val="en-GB"/>
        </w:rPr>
        <w:t xml:space="preserve"> Father’s Name:  </w:t>
      </w:r>
      <w:proofErr w:type="spellStart"/>
      <w:r>
        <w:rPr>
          <w:rFonts w:ascii="Verdana" w:hAnsi="Verdana"/>
          <w:sz w:val="17"/>
          <w:szCs w:val="17"/>
          <w:lang w:val="en-GB"/>
        </w:rPr>
        <w:t>S</w:t>
      </w:r>
      <w:r w:rsidR="00534D61">
        <w:rPr>
          <w:rFonts w:ascii="Verdana" w:hAnsi="Verdana"/>
          <w:sz w:val="17"/>
          <w:szCs w:val="17"/>
          <w:lang w:val="en-GB"/>
        </w:rPr>
        <w:t>h</w:t>
      </w:r>
      <w:r>
        <w:rPr>
          <w:rFonts w:ascii="Verdana" w:hAnsi="Verdana"/>
          <w:sz w:val="17"/>
          <w:szCs w:val="17"/>
          <w:lang w:val="en-GB"/>
        </w:rPr>
        <w:t>ri</w:t>
      </w:r>
      <w:proofErr w:type="spellEnd"/>
      <w:r>
        <w:rPr>
          <w:rFonts w:ascii="Verdana" w:hAnsi="Verdana"/>
          <w:sz w:val="17"/>
          <w:szCs w:val="17"/>
          <w:lang w:val="en-GB"/>
        </w:rPr>
        <w:t xml:space="preserve"> </w:t>
      </w:r>
      <w:proofErr w:type="spellStart"/>
      <w:r>
        <w:rPr>
          <w:rFonts w:ascii="Verdana" w:hAnsi="Verdana"/>
          <w:sz w:val="17"/>
          <w:szCs w:val="17"/>
          <w:lang w:val="en-GB"/>
        </w:rPr>
        <w:t>S</w:t>
      </w:r>
      <w:r w:rsidR="003520E8">
        <w:rPr>
          <w:rFonts w:ascii="Verdana" w:hAnsi="Verdana"/>
          <w:sz w:val="17"/>
          <w:szCs w:val="17"/>
          <w:lang w:val="en-GB"/>
        </w:rPr>
        <w:t>ant</w:t>
      </w:r>
      <w:proofErr w:type="spellEnd"/>
      <w:r w:rsidR="003520E8">
        <w:rPr>
          <w:rFonts w:ascii="Verdana" w:hAnsi="Verdana"/>
          <w:sz w:val="17"/>
          <w:szCs w:val="17"/>
          <w:lang w:val="en-GB"/>
        </w:rPr>
        <w:t xml:space="preserve"> </w:t>
      </w:r>
      <w:proofErr w:type="spellStart"/>
      <w:r w:rsidR="003520E8">
        <w:rPr>
          <w:rFonts w:ascii="Verdana" w:hAnsi="Verdana"/>
          <w:sz w:val="17"/>
          <w:szCs w:val="17"/>
          <w:lang w:val="en-GB"/>
        </w:rPr>
        <w:t>Sharan</w:t>
      </w:r>
      <w:proofErr w:type="spellEnd"/>
      <w:r>
        <w:rPr>
          <w:rFonts w:ascii="Verdana" w:hAnsi="Verdana"/>
          <w:sz w:val="17"/>
          <w:szCs w:val="17"/>
          <w:lang w:val="en-GB"/>
        </w:rPr>
        <w:t xml:space="preserve"> </w:t>
      </w:r>
      <w:r w:rsidR="003520E8">
        <w:rPr>
          <w:rFonts w:ascii="Verdana" w:hAnsi="Verdana"/>
          <w:sz w:val="17"/>
          <w:szCs w:val="17"/>
          <w:lang w:val="en-GB"/>
        </w:rPr>
        <w:t>Nigam</w:t>
      </w:r>
    </w:p>
    <w:p w:rsidR="00777E6D" w:rsidRDefault="00777E6D" w:rsidP="00777E6D">
      <w:pPr>
        <w:spacing w:after="0" w:line="360" w:lineRule="auto"/>
        <w:rPr>
          <w:rFonts w:ascii="Verdana" w:hAnsi="Verdana"/>
          <w:sz w:val="17"/>
          <w:szCs w:val="17"/>
        </w:rPr>
      </w:pPr>
      <w:r>
        <w:rPr>
          <w:rFonts w:ascii="Verdana" w:hAnsi="Verdana"/>
          <w:b/>
          <w:sz w:val="17"/>
          <w:szCs w:val="17"/>
          <w:lang w:val="en-GB"/>
        </w:rPr>
        <w:t xml:space="preserve"> Address:</w:t>
      </w:r>
      <w:r>
        <w:rPr>
          <w:rFonts w:ascii="Verdana" w:hAnsi="Verdana"/>
          <w:sz w:val="17"/>
          <w:szCs w:val="17"/>
          <w:lang w:val="en-GB"/>
        </w:rPr>
        <w:t xml:space="preserve"> </w:t>
      </w:r>
      <w:r w:rsidR="003520E8">
        <w:rPr>
          <w:rFonts w:ascii="Verdana" w:hAnsi="Verdana"/>
          <w:sz w:val="17"/>
          <w:szCs w:val="17"/>
          <w:lang w:val="en-GB"/>
        </w:rPr>
        <w:t>#1508</w:t>
      </w:r>
      <w:r>
        <w:rPr>
          <w:rFonts w:ascii="Verdana" w:hAnsi="Verdana"/>
          <w:sz w:val="17"/>
          <w:szCs w:val="17"/>
          <w:lang w:val="en-GB"/>
        </w:rPr>
        <w:t>,</w:t>
      </w:r>
      <w:r w:rsidRPr="00AF54CE">
        <w:rPr>
          <w:rStyle w:val="WW8Num1z0"/>
          <w:rFonts w:ascii="Arial" w:hAnsi="Arial" w:cs="Arial"/>
          <w:color w:val="000000"/>
          <w:sz w:val="20"/>
          <w:szCs w:val="20"/>
        </w:rPr>
        <w:t xml:space="preserve"> </w:t>
      </w:r>
      <w:r w:rsidR="003520E8">
        <w:rPr>
          <w:rStyle w:val="WW8Num1z0"/>
          <w:rFonts w:ascii="Arial" w:hAnsi="Arial" w:cs="Arial"/>
          <w:color w:val="000000"/>
          <w:sz w:val="20"/>
          <w:szCs w:val="20"/>
        </w:rPr>
        <w:t>13</w:t>
      </w:r>
      <w:r w:rsidR="003520E8" w:rsidRPr="003520E8">
        <w:rPr>
          <w:rStyle w:val="WW8Num1z0"/>
          <w:rFonts w:ascii="Arial" w:hAnsi="Arial" w:cs="Arial"/>
          <w:color w:val="000000"/>
          <w:sz w:val="20"/>
          <w:szCs w:val="20"/>
          <w:vertAlign w:val="superscript"/>
        </w:rPr>
        <w:t>th</w:t>
      </w:r>
      <w:r w:rsidR="003520E8">
        <w:rPr>
          <w:rStyle w:val="WW8Num1z0"/>
          <w:rFonts w:ascii="Arial" w:hAnsi="Arial" w:cs="Arial"/>
          <w:color w:val="000000"/>
          <w:sz w:val="20"/>
          <w:szCs w:val="20"/>
        </w:rPr>
        <w:t xml:space="preserve"> Main</w:t>
      </w:r>
      <w:r>
        <w:rPr>
          <w:rStyle w:val="WW8Num1z0"/>
          <w:rFonts w:ascii="Arial" w:hAnsi="Arial" w:cs="Arial"/>
          <w:color w:val="000000"/>
          <w:sz w:val="20"/>
          <w:szCs w:val="20"/>
        </w:rPr>
        <w:t>,</w:t>
      </w:r>
      <w:r w:rsidR="00553A9A">
        <w:rPr>
          <w:rStyle w:val="WW8Num1z0"/>
          <w:rFonts w:ascii="Arial" w:hAnsi="Arial" w:cs="Arial"/>
          <w:color w:val="000000"/>
          <w:sz w:val="20"/>
          <w:szCs w:val="20"/>
        </w:rPr>
        <w:t xml:space="preserve"> </w:t>
      </w:r>
      <w:r w:rsidR="003520E8">
        <w:rPr>
          <w:rStyle w:val="WW8Num1z0"/>
          <w:rFonts w:ascii="Arial" w:hAnsi="Arial" w:cs="Arial"/>
          <w:color w:val="000000"/>
          <w:sz w:val="20"/>
          <w:szCs w:val="20"/>
        </w:rPr>
        <w:t>1</w:t>
      </w:r>
      <w:r>
        <w:rPr>
          <w:rStyle w:val="apple-style-span"/>
          <w:rFonts w:ascii="Verdana" w:hAnsi="Verdana" w:cs="Arial"/>
          <w:color w:val="000000"/>
          <w:sz w:val="17"/>
          <w:szCs w:val="17"/>
        </w:rPr>
        <w:t>0</w:t>
      </w:r>
      <w:r w:rsidRPr="00AC7FBD">
        <w:rPr>
          <w:rStyle w:val="apple-style-span"/>
          <w:rFonts w:ascii="Verdana" w:hAnsi="Verdana" w:cs="Arial"/>
          <w:color w:val="000000"/>
          <w:sz w:val="17"/>
          <w:szCs w:val="17"/>
          <w:vertAlign w:val="superscript"/>
        </w:rPr>
        <w:t>th</w:t>
      </w:r>
      <w:r w:rsidR="003520E8">
        <w:rPr>
          <w:rStyle w:val="apple-style-span"/>
          <w:rFonts w:ascii="Verdana" w:hAnsi="Verdana" w:cs="Arial"/>
          <w:color w:val="000000"/>
          <w:sz w:val="17"/>
          <w:szCs w:val="17"/>
        </w:rPr>
        <w:t>-</w:t>
      </w:r>
      <w:r>
        <w:rPr>
          <w:rStyle w:val="apple-style-span"/>
          <w:rFonts w:ascii="Verdana" w:hAnsi="Verdana" w:cs="Arial"/>
          <w:color w:val="000000"/>
          <w:sz w:val="17"/>
          <w:szCs w:val="17"/>
        </w:rPr>
        <w:t>Cross</w:t>
      </w:r>
      <w:r>
        <w:rPr>
          <w:rFonts w:ascii="Verdana" w:hAnsi="Verdana"/>
          <w:sz w:val="17"/>
          <w:szCs w:val="17"/>
        </w:rPr>
        <w:t xml:space="preserve">, </w:t>
      </w:r>
      <w:r w:rsidR="003520E8">
        <w:rPr>
          <w:rFonts w:ascii="Verdana" w:hAnsi="Verdana"/>
          <w:sz w:val="17"/>
          <w:szCs w:val="17"/>
        </w:rPr>
        <w:t>BTM 2-Stage,</w:t>
      </w:r>
      <w:r>
        <w:rPr>
          <w:rFonts w:ascii="Verdana" w:hAnsi="Verdana"/>
          <w:sz w:val="17"/>
          <w:szCs w:val="17"/>
        </w:rPr>
        <w:t xml:space="preserve"> Bangalore-560095, Karnataka</w:t>
      </w:r>
      <w:r w:rsidR="00553A9A">
        <w:rPr>
          <w:rFonts w:ascii="Verdana" w:hAnsi="Verdana"/>
          <w:sz w:val="17"/>
          <w:szCs w:val="17"/>
        </w:rPr>
        <w:t>.</w:t>
      </w:r>
    </w:p>
    <w:p w:rsidR="00777E6D" w:rsidRDefault="00777E6D" w:rsidP="00553A9A">
      <w:pPr>
        <w:spacing w:after="0" w:line="360" w:lineRule="auto"/>
        <w:rPr>
          <w:rFonts w:ascii="Verdana" w:hAnsi="Verdana"/>
          <w:sz w:val="17"/>
          <w:szCs w:val="17"/>
        </w:rPr>
      </w:pPr>
    </w:p>
    <w:p w:rsidR="00777E6D" w:rsidRDefault="00777E6D" w:rsidP="00777E6D">
      <w:pPr>
        <w:rPr>
          <w:rFonts w:ascii="Verdana" w:hAnsi="Verdana"/>
          <w:sz w:val="17"/>
          <w:szCs w:val="17"/>
          <w:lang w:val="en-GB"/>
        </w:rPr>
      </w:pPr>
    </w:p>
    <w:p w:rsidR="00777E6D" w:rsidRDefault="00777E6D" w:rsidP="00777E6D">
      <w:pPr>
        <w:rPr>
          <w:rFonts w:ascii="Verdana" w:hAnsi="Verdana"/>
          <w:sz w:val="17"/>
          <w:szCs w:val="17"/>
          <w:lang w:val="en-GB"/>
        </w:rPr>
      </w:pPr>
    </w:p>
    <w:p w:rsidR="00777E6D" w:rsidRDefault="00777E6D" w:rsidP="00777E6D">
      <w:pPr>
        <w:tabs>
          <w:tab w:val="left" w:pos="5850"/>
        </w:tabs>
        <w:rPr>
          <w:rFonts w:ascii="Verdana" w:hAnsi="Verdana"/>
          <w:sz w:val="17"/>
          <w:szCs w:val="17"/>
          <w:lang w:val="en-GB"/>
        </w:rPr>
      </w:pPr>
      <w:r>
        <w:rPr>
          <w:rFonts w:ascii="Verdana" w:hAnsi="Verdana"/>
          <w:sz w:val="17"/>
          <w:szCs w:val="17"/>
          <w:lang w:val="en-GB"/>
        </w:rPr>
        <w:tab/>
      </w:r>
    </w:p>
    <w:p w:rsidR="00280941" w:rsidRDefault="00280941"/>
    <w:sectPr w:rsidR="00280941" w:rsidSect="00553A9A">
      <w:footnotePr>
        <w:pos w:val="beneathText"/>
      </w:footnotePr>
      <w:pgSz w:w="11907" w:h="16839" w:code="9"/>
      <w:pgMar w:top="988" w:right="988" w:bottom="988" w:left="988" w:header="720" w:footer="720" w:gutter="0"/>
      <w:pgBorders>
        <w:top w:val="double" w:sz="4" w:space="26" w:color="auto"/>
        <w:left w:val="double" w:sz="4" w:space="26" w:color="auto"/>
        <w:bottom w:val="double" w:sz="4" w:space="26" w:color="auto"/>
        <w:right w:val="double" w:sz="4" w:space="26" w:color="auto"/>
      </w:pgBorders>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1080"/>
        </w:tabs>
        <w:ind w:left="108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Times New Roman"/>
        <w:b w:val="0"/>
        <w:color w:val="auto"/>
      </w:rPr>
    </w:lvl>
  </w:abstractNum>
  <w:abstractNum w:abstractNumId="3">
    <w:nsid w:val="0C957204"/>
    <w:multiLevelType w:val="hybridMultilevel"/>
    <w:tmpl w:val="AB8EF554"/>
    <w:lvl w:ilvl="0" w:tplc="1EC274F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65F70"/>
    <w:multiLevelType w:val="hybridMultilevel"/>
    <w:tmpl w:val="45AEA5CC"/>
    <w:lvl w:ilvl="0" w:tplc="1EC274F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E1AB1"/>
    <w:multiLevelType w:val="hybridMultilevel"/>
    <w:tmpl w:val="76202942"/>
    <w:lvl w:ilvl="0" w:tplc="00000001">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62996"/>
    <w:multiLevelType w:val="hybridMultilevel"/>
    <w:tmpl w:val="159AF6B0"/>
    <w:lvl w:ilvl="0" w:tplc="1EC274F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pos w:val="beneathText"/>
  </w:footnotePr>
  <w:compat/>
  <w:rsids>
    <w:rsidRoot w:val="00777E6D"/>
    <w:rsid w:val="00084973"/>
    <w:rsid w:val="0014114C"/>
    <w:rsid w:val="002019EF"/>
    <w:rsid w:val="00280941"/>
    <w:rsid w:val="003520E8"/>
    <w:rsid w:val="00475A4B"/>
    <w:rsid w:val="00534D61"/>
    <w:rsid w:val="00553A9A"/>
    <w:rsid w:val="00615E8A"/>
    <w:rsid w:val="0075299D"/>
    <w:rsid w:val="00777E6D"/>
    <w:rsid w:val="007A57E5"/>
    <w:rsid w:val="00CA03B3"/>
    <w:rsid w:val="00CD0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E6D"/>
    <w:pPr>
      <w:suppressAutoHyphens/>
      <w:spacing w:after="200" w:line="276" w:lineRule="auto"/>
    </w:pPr>
    <w:rPr>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77E6D"/>
    <w:rPr>
      <w:rFonts w:ascii="Wingdings" w:hAnsi="Wingdings"/>
    </w:rPr>
  </w:style>
  <w:style w:type="paragraph" w:styleId="NoSpacing">
    <w:name w:val="No Spacing"/>
    <w:uiPriority w:val="1"/>
    <w:qFormat/>
    <w:rsid w:val="00777E6D"/>
    <w:pPr>
      <w:suppressAutoHyphens/>
    </w:pPr>
    <w:rPr>
      <w:sz w:val="22"/>
      <w:szCs w:val="22"/>
      <w:lang w:eastAsia="ar-SA"/>
    </w:rPr>
  </w:style>
  <w:style w:type="character" w:customStyle="1" w:styleId="apple-style-span">
    <w:name w:val="apple-style-span"/>
    <w:basedOn w:val="DefaultParagraphFont"/>
    <w:rsid w:val="00777E6D"/>
  </w:style>
  <w:style w:type="paragraph" w:styleId="NormalWeb">
    <w:name w:val="Normal (Web)"/>
    <w:basedOn w:val="Normal"/>
    <w:uiPriority w:val="99"/>
    <w:semiHidden/>
    <w:unhideWhenUsed/>
    <w:rsid w:val="00777E6D"/>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uiPriority w:val="34"/>
    <w:qFormat/>
    <w:rsid w:val="00553A9A"/>
    <w:pPr>
      <w:spacing w:after="0" w:line="240" w:lineRule="auto"/>
      <w:ind w:left="720"/>
    </w:pPr>
    <w:rPr>
      <w:rFonts w:ascii="Times New Roman" w:eastAsia="Times New Roman" w:hAnsi="Times New Roman" w:cs="Calibr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sharan nigam</dc:creator>
  <cp:lastModifiedBy>sachin</cp:lastModifiedBy>
  <cp:revision>5</cp:revision>
  <dcterms:created xsi:type="dcterms:W3CDTF">2012-11-03T05:57:00Z</dcterms:created>
  <dcterms:modified xsi:type="dcterms:W3CDTF">2013-03-04T16:56:00Z</dcterms:modified>
</cp:coreProperties>
</file>